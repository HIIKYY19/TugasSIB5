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Pr="00875E2A" w:rsidRDefault="006F1230">
      <w:pPr>
        <w:jc w:val="center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>View</w:t>
      </w:r>
      <w:r w:rsidR="000A0371" w:rsidRPr="00875E2A">
        <w:rPr>
          <w:rFonts w:ascii="Courier New" w:hAnsi="Courier New" w:cs="Courier New"/>
        </w:rPr>
        <w:t xml:space="preserve"> &amp; </w:t>
      </w:r>
      <w:proofErr w:type="spellStart"/>
      <w:r w:rsidR="000A0371" w:rsidRPr="00875E2A">
        <w:rPr>
          <w:rFonts w:ascii="Courier New" w:hAnsi="Courier New" w:cs="Courier New"/>
        </w:rPr>
        <w:t>Transacstion</w:t>
      </w:r>
      <w:proofErr w:type="spellEnd"/>
    </w:p>
    <w:p w14:paraId="00000002" w14:textId="6C6CC4CB" w:rsidR="00C25193" w:rsidRPr="00875E2A" w:rsidRDefault="006F1230">
      <w:pPr>
        <w:jc w:val="center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Worksheet </w:t>
      </w:r>
      <w:r w:rsidR="000A0371" w:rsidRPr="00875E2A">
        <w:rPr>
          <w:rFonts w:ascii="Courier New" w:hAnsi="Courier New" w:cs="Courier New"/>
        </w:rPr>
        <w:t>5</w:t>
      </w:r>
    </w:p>
    <w:p w14:paraId="00000003" w14:textId="77777777" w:rsidR="00C25193" w:rsidRPr="00875E2A" w:rsidRDefault="00C25193">
      <w:pPr>
        <w:jc w:val="center"/>
        <w:rPr>
          <w:rFonts w:ascii="Courier New" w:hAnsi="Courier New" w:cs="Courier New"/>
        </w:rPr>
      </w:pPr>
    </w:p>
    <w:p w14:paraId="00000005" w14:textId="2B1C8A56" w:rsidR="00C25193" w:rsidRPr="00875E2A" w:rsidRDefault="006F1230">
      <w:pPr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>Nama</w:t>
      </w:r>
      <w:r w:rsidRPr="00875E2A">
        <w:rPr>
          <w:rFonts w:ascii="Courier New" w:hAnsi="Courier New" w:cs="Courier New"/>
        </w:rPr>
        <w:tab/>
        <w:t>:</w:t>
      </w:r>
      <w:r w:rsidR="003B4F0E" w:rsidRPr="00875E2A">
        <w:rPr>
          <w:rFonts w:ascii="Courier New" w:hAnsi="Courier New" w:cs="Courier New"/>
        </w:rPr>
        <w:t xml:space="preserve"> Muhammad Rizky Fauzi </w:t>
      </w:r>
      <w:proofErr w:type="spellStart"/>
      <w:r w:rsidR="003B4F0E" w:rsidRPr="00875E2A">
        <w:rPr>
          <w:rFonts w:ascii="Courier New" w:hAnsi="Courier New" w:cs="Courier New"/>
        </w:rPr>
        <w:t>N</w:t>
      </w:r>
      <w:r w:rsidR="00875E2A">
        <w:rPr>
          <w:rFonts w:ascii="Courier New" w:hAnsi="Courier New" w:cs="Courier New"/>
        </w:rPr>
        <w:t>u</w:t>
      </w:r>
      <w:r w:rsidR="003B4F0E" w:rsidRPr="00875E2A">
        <w:rPr>
          <w:rFonts w:ascii="Courier New" w:hAnsi="Courier New" w:cs="Courier New"/>
        </w:rPr>
        <w:t>rrohman</w:t>
      </w:r>
      <w:proofErr w:type="spellEnd"/>
    </w:p>
    <w:p w14:paraId="00000007" w14:textId="77777777" w:rsidR="00C25193" w:rsidRPr="00875E2A" w:rsidRDefault="00C25193">
      <w:pPr>
        <w:rPr>
          <w:rFonts w:ascii="Courier New" w:hAnsi="Courier New" w:cs="Courier New"/>
        </w:rPr>
      </w:pPr>
    </w:p>
    <w:p w14:paraId="00000045" w14:textId="77777777" w:rsidR="00C25193" w:rsidRPr="00875E2A" w:rsidRDefault="00C25193">
      <w:pPr>
        <w:spacing w:line="360" w:lineRule="auto"/>
        <w:rPr>
          <w:rFonts w:ascii="Courier New" w:hAnsi="Courier New" w:cs="Courier New"/>
        </w:rPr>
      </w:pPr>
    </w:p>
    <w:p w14:paraId="00000046" w14:textId="3A3B04DF" w:rsidR="00C25193" w:rsidRPr="00875E2A" w:rsidRDefault="006F1230">
      <w:pPr>
        <w:pBdr>
          <w:bottom w:val="single" w:sz="4" w:space="1" w:color="000000"/>
        </w:pBdr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SOAL </w:t>
      </w:r>
      <w:r w:rsidR="000A0371" w:rsidRPr="00875E2A">
        <w:rPr>
          <w:rFonts w:ascii="Courier New" w:hAnsi="Courier New" w:cs="Courier New"/>
        </w:rPr>
        <w:t>5.1</w:t>
      </w:r>
    </w:p>
    <w:p w14:paraId="00000047" w14:textId="77777777" w:rsidR="00C25193" w:rsidRPr="00875E2A" w:rsidRDefault="00C25193">
      <w:pPr>
        <w:rPr>
          <w:rFonts w:ascii="Courier New" w:hAnsi="Courier New" w:cs="Courier New"/>
        </w:rPr>
      </w:pPr>
    </w:p>
    <w:p w14:paraId="00000048" w14:textId="77777777" w:rsidR="00C25193" w:rsidRPr="00875E2A" w:rsidRDefault="006F1230">
      <w:pPr>
        <w:rPr>
          <w:rFonts w:ascii="Courier New" w:hAnsi="Courier New" w:cs="Courier New"/>
        </w:rPr>
      </w:pPr>
      <w:proofErr w:type="spellStart"/>
      <w:r w:rsidRPr="00875E2A">
        <w:rPr>
          <w:rFonts w:ascii="Courier New" w:hAnsi="Courier New" w:cs="Courier New"/>
        </w:rPr>
        <w:t>Buatlah</w:t>
      </w:r>
      <w:proofErr w:type="spellEnd"/>
      <w:r w:rsidRPr="00875E2A">
        <w:rPr>
          <w:rFonts w:ascii="Courier New" w:hAnsi="Courier New" w:cs="Courier New"/>
        </w:rPr>
        <w:t xml:space="preserve"> view </w:t>
      </w:r>
      <w:proofErr w:type="spellStart"/>
      <w:r w:rsidRPr="00875E2A">
        <w:rPr>
          <w:rFonts w:ascii="Courier New" w:hAnsi="Courier New" w:cs="Courier New"/>
        </w:rPr>
        <w:t>berdasarkan</w:t>
      </w:r>
      <w:proofErr w:type="spellEnd"/>
      <w:r w:rsidRPr="00875E2A">
        <w:rPr>
          <w:rFonts w:ascii="Courier New" w:hAnsi="Courier New" w:cs="Courier New"/>
        </w:rPr>
        <w:t xml:space="preserve"> query yang </w:t>
      </w:r>
      <w:proofErr w:type="spellStart"/>
      <w:r w:rsidRPr="00875E2A">
        <w:rPr>
          <w:rFonts w:ascii="Courier New" w:hAnsi="Courier New" w:cs="Courier New"/>
        </w:rPr>
        <w:t>menampilkan</w:t>
      </w:r>
      <w:proofErr w:type="spellEnd"/>
      <w:r w:rsidRPr="00875E2A">
        <w:rPr>
          <w:rFonts w:ascii="Courier New" w:hAnsi="Courier New" w:cs="Courier New"/>
        </w:rPr>
        <w:t xml:space="preserve"> data </w:t>
      </w:r>
      <w:proofErr w:type="spellStart"/>
      <w:r w:rsidRPr="00875E2A">
        <w:rPr>
          <w:rFonts w:ascii="Courier New" w:hAnsi="Courier New" w:cs="Courier New"/>
        </w:rPr>
        <w:t>berikut</w:t>
      </w:r>
      <w:proofErr w:type="spellEnd"/>
      <w:r w:rsidRPr="00875E2A">
        <w:rPr>
          <w:rFonts w:ascii="Courier New" w:hAnsi="Courier New" w:cs="Courier New"/>
        </w:rPr>
        <w:t xml:space="preserve"> </w:t>
      </w:r>
      <w:proofErr w:type="spellStart"/>
      <w:r w:rsidRPr="00875E2A">
        <w:rPr>
          <w:rFonts w:ascii="Courier New" w:hAnsi="Courier New" w:cs="Courier New"/>
        </w:rPr>
        <w:t>ini</w:t>
      </w:r>
      <w:proofErr w:type="spellEnd"/>
      <w:r w:rsidRPr="00875E2A">
        <w:rPr>
          <w:rFonts w:ascii="Courier New" w:hAnsi="Courier New" w:cs="Courier New"/>
        </w:rPr>
        <w:t>:</w:t>
      </w:r>
    </w:p>
    <w:p w14:paraId="00000049" w14:textId="77777777" w:rsidR="00C25193" w:rsidRPr="00875E2A" w:rsidRDefault="00C25193">
      <w:pPr>
        <w:rPr>
          <w:rFonts w:ascii="Courier New" w:hAnsi="Courier New" w:cs="Courier New"/>
        </w:rPr>
      </w:pPr>
    </w:p>
    <w:p w14:paraId="0000004A" w14:textId="77777777" w:rsidR="00C25193" w:rsidRPr="00875E2A" w:rsidRDefault="00C25193">
      <w:pPr>
        <w:widowControl w:val="0"/>
        <w:numPr>
          <w:ilvl w:val="0"/>
          <w:numId w:val="2"/>
        </w:numPr>
        <w:spacing w:line="276" w:lineRule="auto"/>
        <w:rPr>
          <w:rFonts w:ascii="Courier New" w:hAnsi="Courier New" w:cs="Courier New"/>
        </w:rPr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:rsidRPr="00875E2A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:rsidRPr="00875E2A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nama</w:t>
            </w:r>
            <w:proofErr w:type="spellEnd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59" w14:textId="77777777" w:rsidR="00C25193" w:rsidRPr="00875E2A" w:rsidRDefault="00C25193" w:rsidP="00646E74">
      <w:pPr>
        <w:spacing w:line="360" w:lineRule="auto"/>
        <w:rPr>
          <w:rFonts w:ascii="Courier New" w:hAnsi="Courier New" w:cs="Courier New"/>
        </w:rPr>
      </w:pPr>
    </w:p>
    <w:p w14:paraId="035FCC13" w14:textId="30CB8E0D" w:rsidR="008747AC" w:rsidRPr="00646E74" w:rsidRDefault="008747AC" w:rsidP="00646E7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5E2A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5E2A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proofErr w:type="gramStart"/>
      <w:r w:rsidRPr="00875E2A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5E2A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875E2A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5E2A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5E2A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875E2A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5E2A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5E2A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5E2A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5E2A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875E2A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5E2A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875E2A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6FF4396E" w:rsidR="008747AC" w:rsidRPr="00875E2A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5E2A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5E2A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875E2A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74C1525" w14:textId="076866C2" w:rsidR="00676521" w:rsidRPr="00875E2A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5E2A"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 w:rsidRPr="00875E2A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64D399A3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75E2A">
        <w:rPr>
          <w:rFonts w:ascii="Courier New" w:eastAsia="Courier New" w:hAnsi="Courier New" w:cs="Courier New"/>
          <w:iCs/>
          <w:sz w:val="18"/>
          <w:szCs w:val="18"/>
        </w:rPr>
        <w:t>+----+------------+---------+------+---------------+---------------+--------+</w:t>
      </w:r>
    </w:p>
    <w:p w14:paraId="24B9E9D8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| id | </w:t>
      </w:r>
      <w:proofErr w:type="spellStart"/>
      <w:r w:rsidRPr="00875E2A">
        <w:rPr>
          <w:rFonts w:ascii="Courier New" w:eastAsia="Courier New" w:hAnsi="Courier New" w:cs="Courier New"/>
          <w:iCs/>
          <w:sz w:val="18"/>
          <w:szCs w:val="18"/>
        </w:rPr>
        <w:t>tanggal</w:t>
      </w:r>
      <w:proofErr w:type="spell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   | total   | </w:t>
      </w:r>
      <w:proofErr w:type="spellStart"/>
      <w:r w:rsidRPr="00875E2A">
        <w:rPr>
          <w:rFonts w:ascii="Courier New" w:eastAsia="Courier New" w:hAnsi="Courier New" w:cs="Courier New"/>
          <w:iCs/>
          <w:sz w:val="18"/>
          <w:szCs w:val="18"/>
        </w:rPr>
        <w:t>kode</w:t>
      </w:r>
      <w:proofErr w:type="spell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| </w:t>
      </w:r>
      <w:proofErr w:type="spellStart"/>
      <w:r w:rsidRPr="00875E2A">
        <w:rPr>
          <w:rFonts w:ascii="Courier New" w:eastAsia="Courier New" w:hAnsi="Courier New" w:cs="Courier New"/>
          <w:iCs/>
          <w:sz w:val="18"/>
          <w:szCs w:val="18"/>
        </w:rPr>
        <w:t>nama</w:t>
      </w:r>
      <w:proofErr w:type="spell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         | </w:t>
      </w:r>
      <w:proofErr w:type="spellStart"/>
      <w:r w:rsidRPr="00875E2A">
        <w:rPr>
          <w:rFonts w:ascii="Courier New" w:eastAsia="Courier New" w:hAnsi="Courier New" w:cs="Courier New"/>
          <w:iCs/>
          <w:sz w:val="18"/>
          <w:szCs w:val="18"/>
        </w:rPr>
        <w:t>nama_kartu</w:t>
      </w:r>
      <w:proofErr w:type="spell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   | </w:t>
      </w:r>
      <w:proofErr w:type="spellStart"/>
      <w:r w:rsidRPr="00875E2A">
        <w:rPr>
          <w:rFonts w:ascii="Courier New" w:eastAsia="Courier New" w:hAnsi="Courier New" w:cs="Courier New"/>
          <w:iCs/>
          <w:sz w:val="18"/>
          <w:szCs w:val="18"/>
        </w:rPr>
        <w:t>diskon</w:t>
      </w:r>
      <w:proofErr w:type="spell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|</w:t>
      </w:r>
    </w:p>
    <w:p w14:paraId="0B4CBEF7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75E2A">
        <w:rPr>
          <w:rFonts w:ascii="Courier New" w:eastAsia="Courier New" w:hAnsi="Courier New" w:cs="Courier New"/>
          <w:iCs/>
          <w:sz w:val="18"/>
          <w:szCs w:val="18"/>
        </w:rPr>
        <w:t>+----+------------+---------+------+---------------+---------------+--------+</w:t>
      </w:r>
    </w:p>
    <w:p w14:paraId="1A46C5C0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proofErr w:type="gramStart"/>
      <w:r w:rsidRPr="00875E2A">
        <w:rPr>
          <w:rFonts w:ascii="Courier New" w:eastAsia="Courier New" w:hAnsi="Courier New" w:cs="Courier New"/>
          <w:iCs/>
          <w:sz w:val="18"/>
          <w:szCs w:val="18"/>
        </w:rPr>
        <w:t>|  1</w:t>
      </w:r>
      <w:proofErr w:type="gram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| 2015-11-04 | 9720000 | C001 | Agung </w:t>
      </w:r>
      <w:proofErr w:type="spellStart"/>
      <w:r w:rsidRPr="00875E2A">
        <w:rPr>
          <w:rFonts w:ascii="Courier New" w:eastAsia="Courier New" w:hAnsi="Courier New" w:cs="Courier New"/>
          <w:iCs/>
          <w:sz w:val="18"/>
          <w:szCs w:val="18"/>
        </w:rPr>
        <w:t>Sedayu</w:t>
      </w:r>
      <w:proofErr w:type="spell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 | Gold Utama    |   0.05 |</w:t>
      </w:r>
    </w:p>
    <w:p w14:paraId="281D1D2F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proofErr w:type="gramStart"/>
      <w:r w:rsidRPr="00875E2A">
        <w:rPr>
          <w:rFonts w:ascii="Courier New" w:eastAsia="Courier New" w:hAnsi="Courier New" w:cs="Courier New"/>
          <w:iCs/>
          <w:sz w:val="18"/>
          <w:szCs w:val="18"/>
        </w:rPr>
        <w:t>|  2</w:t>
      </w:r>
      <w:proofErr w:type="gram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| 2015-11-04 |   17500 | C003 | Sekar Mirah   | Gold Utama    |   0.05 |</w:t>
      </w:r>
    </w:p>
    <w:p w14:paraId="7FF56405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proofErr w:type="gramStart"/>
      <w:r w:rsidRPr="00875E2A">
        <w:rPr>
          <w:rFonts w:ascii="Courier New" w:eastAsia="Courier New" w:hAnsi="Courier New" w:cs="Courier New"/>
          <w:iCs/>
          <w:sz w:val="18"/>
          <w:szCs w:val="18"/>
        </w:rPr>
        <w:t>|  3</w:t>
      </w:r>
      <w:proofErr w:type="gram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| 2015-11-04 |       0 | C006 | Gayatri Dwi   | Gold Utama    |   0.05 |</w:t>
      </w:r>
    </w:p>
    <w:p w14:paraId="040B0CC1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proofErr w:type="gramStart"/>
      <w:r w:rsidRPr="00875E2A">
        <w:rPr>
          <w:rFonts w:ascii="Courier New" w:eastAsia="Courier New" w:hAnsi="Courier New" w:cs="Courier New"/>
          <w:iCs/>
          <w:sz w:val="18"/>
          <w:szCs w:val="18"/>
        </w:rPr>
        <w:t>|  4</w:t>
      </w:r>
      <w:proofErr w:type="gram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| 2015-11-04 |       0 | C007 | Dewi </w:t>
      </w:r>
      <w:proofErr w:type="spellStart"/>
      <w:r w:rsidRPr="00875E2A">
        <w:rPr>
          <w:rFonts w:ascii="Courier New" w:eastAsia="Courier New" w:hAnsi="Courier New" w:cs="Courier New"/>
          <w:iCs/>
          <w:sz w:val="18"/>
          <w:szCs w:val="18"/>
        </w:rPr>
        <w:t>Gyat</w:t>
      </w:r>
      <w:proofErr w:type="spell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    | Gold Utama    |   0.05 |</w:t>
      </w:r>
    </w:p>
    <w:p w14:paraId="36F5022F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proofErr w:type="gramStart"/>
      <w:r w:rsidRPr="00875E2A">
        <w:rPr>
          <w:rFonts w:ascii="Courier New" w:eastAsia="Courier New" w:hAnsi="Courier New" w:cs="Courier New"/>
          <w:iCs/>
          <w:sz w:val="18"/>
          <w:szCs w:val="18"/>
        </w:rPr>
        <w:t>|  5</w:t>
      </w:r>
      <w:proofErr w:type="gram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| 2015-11-04 |       0 | C010 | </w:t>
      </w:r>
      <w:proofErr w:type="spellStart"/>
      <w:r w:rsidRPr="00875E2A">
        <w:rPr>
          <w:rFonts w:ascii="Courier New" w:eastAsia="Courier New" w:hAnsi="Courier New" w:cs="Courier New"/>
          <w:iCs/>
          <w:sz w:val="18"/>
          <w:szCs w:val="18"/>
        </w:rPr>
        <w:t>Cassanndra</w:t>
      </w:r>
      <w:proofErr w:type="spell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   | Gold Utama    |   0.05 |</w:t>
      </w:r>
    </w:p>
    <w:p w14:paraId="70619625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proofErr w:type="gramStart"/>
      <w:r w:rsidRPr="00875E2A">
        <w:rPr>
          <w:rFonts w:ascii="Courier New" w:eastAsia="Courier New" w:hAnsi="Courier New" w:cs="Courier New"/>
          <w:iCs/>
          <w:sz w:val="18"/>
          <w:szCs w:val="18"/>
        </w:rPr>
        <w:t>|  6</w:t>
      </w:r>
      <w:proofErr w:type="gram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| 2015-11-04 |       0 | C002 | Pandan Wangi  | Platinum Jaya |    0.1 |</w:t>
      </w:r>
    </w:p>
    <w:p w14:paraId="6AC9F7CF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proofErr w:type="gramStart"/>
      <w:r w:rsidRPr="00875E2A">
        <w:rPr>
          <w:rFonts w:ascii="Courier New" w:eastAsia="Courier New" w:hAnsi="Courier New" w:cs="Courier New"/>
          <w:iCs/>
          <w:sz w:val="18"/>
          <w:szCs w:val="18"/>
        </w:rPr>
        <w:t>|  7</w:t>
      </w:r>
      <w:proofErr w:type="gram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| 2015-11-04 |       0 | C005 | </w:t>
      </w:r>
      <w:proofErr w:type="spellStart"/>
      <w:r w:rsidRPr="00875E2A">
        <w:rPr>
          <w:rFonts w:ascii="Courier New" w:eastAsia="Courier New" w:hAnsi="Courier New" w:cs="Courier New"/>
          <w:iCs/>
          <w:sz w:val="18"/>
          <w:szCs w:val="18"/>
        </w:rPr>
        <w:t>Pradabashu</w:t>
      </w:r>
      <w:proofErr w:type="spell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   | Platinum Jaya |    0.1 |</w:t>
      </w:r>
    </w:p>
    <w:p w14:paraId="6134AF77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proofErr w:type="gramStart"/>
      <w:r w:rsidRPr="00875E2A">
        <w:rPr>
          <w:rFonts w:ascii="Courier New" w:eastAsia="Courier New" w:hAnsi="Courier New" w:cs="Courier New"/>
          <w:iCs/>
          <w:sz w:val="18"/>
          <w:szCs w:val="18"/>
        </w:rPr>
        <w:t>|  8</w:t>
      </w:r>
      <w:proofErr w:type="gram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| 2015-11-04 |       0 | C004 | </w:t>
      </w:r>
      <w:proofErr w:type="spellStart"/>
      <w:r w:rsidRPr="00875E2A">
        <w:rPr>
          <w:rFonts w:ascii="Courier New" w:eastAsia="Courier New" w:hAnsi="Courier New" w:cs="Courier New"/>
          <w:iCs/>
          <w:sz w:val="18"/>
          <w:szCs w:val="18"/>
        </w:rPr>
        <w:t>Swandaru</w:t>
      </w:r>
      <w:proofErr w:type="spell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Geni | Non Member    |      0 |</w:t>
      </w:r>
    </w:p>
    <w:p w14:paraId="3D3C5E65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proofErr w:type="gramStart"/>
      <w:r w:rsidRPr="00875E2A">
        <w:rPr>
          <w:rFonts w:ascii="Courier New" w:eastAsia="Courier New" w:hAnsi="Courier New" w:cs="Courier New"/>
          <w:iCs/>
          <w:sz w:val="18"/>
          <w:szCs w:val="18"/>
        </w:rPr>
        <w:t>|  9</w:t>
      </w:r>
      <w:proofErr w:type="gram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| 2015-11-04 |       0 | C008 | Andre Haru    | Non Member    |      0 |</w:t>
      </w:r>
    </w:p>
    <w:p w14:paraId="4FFE0D53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| 10 | 2015-11-04 |       0 | C009 | Ahmad Hasan   | </w:t>
      </w:r>
      <w:proofErr w:type="gramStart"/>
      <w:r w:rsidRPr="00875E2A">
        <w:rPr>
          <w:rFonts w:ascii="Courier New" w:eastAsia="Courier New" w:hAnsi="Courier New" w:cs="Courier New"/>
          <w:iCs/>
          <w:sz w:val="18"/>
          <w:szCs w:val="18"/>
        </w:rPr>
        <w:t>Non Member</w:t>
      </w:r>
      <w:proofErr w:type="gramEnd"/>
      <w:r w:rsidRPr="00875E2A">
        <w:rPr>
          <w:rFonts w:ascii="Courier New" w:eastAsia="Courier New" w:hAnsi="Courier New" w:cs="Courier New"/>
          <w:iCs/>
          <w:sz w:val="18"/>
          <w:szCs w:val="18"/>
        </w:rPr>
        <w:t xml:space="preserve">    |      0 |</w:t>
      </w:r>
    </w:p>
    <w:p w14:paraId="605211AD" w14:textId="77777777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75E2A">
        <w:rPr>
          <w:rFonts w:ascii="Courier New" w:eastAsia="Courier New" w:hAnsi="Courier New" w:cs="Courier New"/>
          <w:iCs/>
          <w:sz w:val="18"/>
          <w:szCs w:val="18"/>
        </w:rPr>
        <w:t>+----+------------+---------+------+---------------+---------------+--------+</w:t>
      </w:r>
    </w:p>
    <w:p w14:paraId="52436DC3" w14:textId="477D0299" w:rsidR="003B4F0E" w:rsidRPr="00875E2A" w:rsidRDefault="003B4F0E" w:rsidP="003B4F0E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75E2A">
        <w:rPr>
          <w:rFonts w:ascii="Courier New" w:eastAsia="Courier New" w:hAnsi="Courier New" w:cs="Courier New"/>
          <w:iCs/>
          <w:sz w:val="18"/>
          <w:szCs w:val="18"/>
        </w:rPr>
        <w:t>10 rows in set (0.003 sec)</w:t>
      </w:r>
    </w:p>
    <w:p w14:paraId="41477FCA" w14:textId="77777777" w:rsidR="00074A3F" w:rsidRPr="00875E2A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Pr="00875E2A" w:rsidRDefault="00C25193">
      <w:pPr>
        <w:widowControl w:val="0"/>
        <w:numPr>
          <w:ilvl w:val="0"/>
          <w:numId w:val="2"/>
        </w:numPr>
        <w:spacing w:line="276" w:lineRule="auto"/>
        <w:rPr>
          <w:rFonts w:ascii="Courier New" w:hAnsi="Courier New" w:cs="Courier New"/>
        </w:rPr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:rsidRPr="00875E2A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lastRenderedPageBreak/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:rsidRPr="00875E2A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Pr="00875E2A" w:rsidRDefault="00EF4EE6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K</w:t>
            </w:r>
            <w:r w:rsidR="006F1230" w:rsidRPr="00875E2A">
              <w:rPr>
                <w:rFonts w:ascii="Courier New" w:eastAsia="Arial" w:hAnsi="Courier New" w:cs="Courier New"/>
                <w:sz w:val="18"/>
                <w:szCs w:val="18"/>
              </w:rPr>
              <w:t>ontak</w:t>
            </w:r>
          </w:p>
        </w:tc>
      </w:tr>
    </w:tbl>
    <w:p w14:paraId="48D785EF" w14:textId="77777777" w:rsidR="003A09E9" w:rsidRPr="00875E2A" w:rsidRDefault="006F1230" w:rsidP="003A09E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</w:rPr>
        <w:tab/>
      </w:r>
      <w:r w:rsidR="003A09E9" w:rsidRPr="00875E2A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="003A09E9" w:rsidRPr="00875E2A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="003A09E9" w:rsidRPr="00875E2A">
        <w:rPr>
          <w:rFonts w:ascii="Courier New" w:hAnsi="Courier New" w:cs="Courier New"/>
          <w:sz w:val="18"/>
          <w:szCs w:val="18"/>
        </w:rPr>
        <w:t xml:space="preserve">]&gt; CREATE VIEW </w:t>
      </w:r>
      <w:proofErr w:type="spellStart"/>
      <w:r w:rsidR="003A09E9" w:rsidRPr="00875E2A">
        <w:rPr>
          <w:rFonts w:ascii="Courier New" w:hAnsi="Courier New" w:cs="Courier New"/>
          <w:sz w:val="18"/>
          <w:szCs w:val="18"/>
        </w:rPr>
        <w:t>pembelian_produk_vendor</w:t>
      </w:r>
      <w:proofErr w:type="spellEnd"/>
    </w:p>
    <w:p w14:paraId="0F3A04F5" w14:textId="1DD2DC70" w:rsidR="003A09E9" w:rsidRPr="00875E2A" w:rsidRDefault="003A09E9" w:rsidP="003A09E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</w:t>
      </w:r>
      <w:r w:rsidRPr="00875E2A">
        <w:rPr>
          <w:rFonts w:ascii="Courier New" w:hAnsi="Courier New" w:cs="Courier New"/>
          <w:sz w:val="18"/>
          <w:szCs w:val="18"/>
        </w:rPr>
        <w:tab/>
      </w:r>
      <w:r w:rsidRPr="00875E2A">
        <w:rPr>
          <w:rFonts w:ascii="Courier New" w:hAnsi="Courier New" w:cs="Courier New"/>
          <w:sz w:val="18"/>
          <w:szCs w:val="18"/>
        </w:rPr>
        <w:t xml:space="preserve"> -&gt; AS SELECT pembelian.id,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pembelian.tanggal</w:t>
      </w:r>
      <w:proofErr w:type="spellEnd"/>
      <w:proofErr w:type="gramEnd"/>
      <w:r w:rsidRPr="00875E2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pembelian.nomor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>,</w:t>
      </w:r>
    </w:p>
    <w:p w14:paraId="3FDCEA65" w14:textId="3D5F6DB5" w:rsidR="003A09E9" w:rsidRPr="00875E2A" w:rsidRDefault="003A09E9" w:rsidP="003A09E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</w:t>
      </w:r>
      <w:r w:rsidRPr="00875E2A">
        <w:rPr>
          <w:rFonts w:ascii="Courier New" w:hAnsi="Courier New" w:cs="Courier New"/>
          <w:sz w:val="18"/>
          <w:szCs w:val="18"/>
        </w:rPr>
        <w:tab/>
      </w:r>
      <w:r w:rsidRPr="00875E2A"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pembelian.jumlah</w:t>
      </w:r>
      <w:proofErr w:type="spellEnd"/>
      <w:proofErr w:type="gramEnd"/>
      <w:r w:rsidRPr="00875E2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pembelian.harga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>,</w:t>
      </w:r>
    </w:p>
    <w:p w14:paraId="1918F1CC" w14:textId="11009B5D" w:rsidR="003A09E9" w:rsidRPr="00875E2A" w:rsidRDefault="003A09E9" w:rsidP="003A09E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 </w:t>
      </w:r>
      <w:r w:rsidRPr="00875E2A">
        <w:rPr>
          <w:rFonts w:ascii="Courier New" w:hAnsi="Courier New" w:cs="Courier New"/>
          <w:sz w:val="18"/>
          <w:szCs w:val="18"/>
        </w:rPr>
        <w:tab/>
      </w:r>
      <w:r w:rsidRPr="00875E2A">
        <w:rPr>
          <w:rFonts w:ascii="Courier New" w:hAnsi="Courier New" w:cs="Courier New"/>
          <w:sz w:val="18"/>
          <w:szCs w:val="18"/>
        </w:rPr>
        <w:t xml:space="preserve">-&gt;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produk.nama</w:t>
      </w:r>
      <w:proofErr w:type="spellEnd"/>
      <w:proofErr w:type="gramEnd"/>
      <w:r w:rsidRPr="00875E2A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nama_produk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>,</w:t>
      </w:r>
    </w:p>
    <w:p w14:paraId="6D00CF10" w14:textId="5F54F3C2" w:rsidR="003A09E9" w:rsidRPr="00875E2A" w:rsidRDefault="003A09E9" w:rsidP="003A09E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</w:t>
      </w:r>
      <w:r w:rsidRPr="00875E2A">
        <w:rPr>
          <w:rFonts w:ascii="Courier New" w:hAnsi="Courier New" w:cs="Courier New"/>
          <w:sz w:val="18"/>
          <w:szCs w:val="18"/>
        </w:rPr>
        <w:tab/>
      </w:r>
      <w:r w:rsidRPr="00875E2A"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vendor.nama</w:t>
      </w:r>
      <w:proofErr w:type="spellEnd"/>
      <w:proofErr w:type="gramEnd"/>
      <w:r w:rsidRPr="00875E2A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nama_vendor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>,</w:t>
      </w:r>
    </w:p>
    <w:p w14:paraId="53147C3E" w14:textId="5918436D" w:rsidR="003A09E9" w:rsidRPr="00875E2A" w:rsidRDefault="003A09E9" w:rsidP="003A09E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</w:t>
      </w:r>
      <w:r w:rsidRPr="00875E2A">
        <w:rPr>
          <w:rFonts w:ascii="Courier New" w:hAnsi="Courier New" w:cs="Courier New"/>
          <w:sz w:val="18"/>
          <w:szCs w:val="18"/>
        </w:rPr>
        <w:tab/>
      </w:r>
      <w:r w:rsidRPr="00875E2A">
        <w:rPr>
          <w:rFonts w:ascii="Courier New" w:hAnsi="Courier New" w:cs="Courier New"/>
          <w:sz w:val="18"/>
          <w:szCs w:val="18"/>
        </w:rPr>
        <w:t xml:space="preserve">  -&gt;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vendor.kontak</w:t>
      </w:r>
      <w:proofErr w:type="spellEnd"/>
      <w:proofErr w:type="gramEnd"/>
    </w:p>
    <w:p w14:paraId="53EF31DC" w14:textId="12DF804C" w:rsidR="003A09E9" w:rsidRPr="00875E2A" w:rsidRDefault="003A09E9" w:rsidP="003A09E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</w:t>
      </w:r>
      <w:r w:rsidRPr="00875E2A">
        <w:rPr>
          <w:rFonts w:ascii="Courier New" w:hAnsi="Courier New" w:cs="Courier New"/>
          <w:sz w:val="18"/>
          <w:szCs w:val="18"/>
        </w:rPr>
        <w:tab/>
      </w:r>
      <w:r w:rsidRPr="00875E2A">
        <w:rPr>
          <w:rFonts w:ascii="Courier New" w:hAnsi="Courier New" w:cs="Courier New"/>
          <w:sz w:val="18"/>
          <w:szCs w:val="18"/>
        </w:rPr>
        <w:t xml:space="preserve"> -&gt; FROM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pembelian.produk</w:t>
      </w:r>
      <w:proofErr w:type="gramEnd"/>
      <w:r w:rsidRPr="00875E2A">
        <w:rPr>
          <w:rFonts w:ascii="Courier New" w:hAnsi="Courier New" w:cs="Courier New"/>
          <w:sz w:val="18"/>
          <w:szCs w:val="18"/>
        </w:rPr>
        <w:t>_id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= produk.id</w:t>
      </w:r>
    </w:p>
    <w:p w14:paraId="1A58AEE0" w14:textId="234992F7" w:rsidR="003A09E9" w:rsidRPr="00875E2A" w:rsidRDefault="003A09E9" w:rsidP="003A09E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</w:t>
      </w:r>
      <w:r w:rsidRPr="00875E2A">
        <w:rPr>
          <w:rFonts w:ascii="Courier New" w:hAnsi="Courier New" w:cs="Courier New"/>
          <w:sz w:val="18"/>
          <w:szCs w:val="18"/>
        </w:rPr>
        <w:tab/>
      </w:r>
      <w:r w:rsidRPr="00875E2A">
        <w:rPr>
          <w:rFonts w:ascii="Courier New" w:hAnsi="Courier New" w:cs="Courier New"/>
          <w:sz w:val="18"/>
          <w:szCs w:val="18"/>
        </w:rPr>
        <w:t xml:space="preserve"> -&gt; INNER JOIN vendor ON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pembelian.vendor</w:t>
      </w:r>
      <w:proofErr w:type="gramEnd"/>
      <w:r w:rsidRPr="00875E2A">
        <w:rPr>
          <w:rFonts w:ascii="Courier New" w:hAnsi="Courier New" w:cs="Courier New"/>
          <w:sz w:val="18"/>
          <w:szCs w:val="18"/>
        </w:rPr>
        <w:t>_id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= vendor.id;</w:t>
      </w:r>
    </w:p>
    <w:p w14:paraId="523F1979" w14:textId="6685C8EB" w:rsidR="003A09E9" w:rsidRDefault="003A09E9" w:rsidP="00875E2A">
      <w:pPr>
        <w:spacing w:line="360" w:lineRule="auto"/>
        <w:ind w:firstLine="72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>Query OK, 0 rows affected (0.006 sec)</w:t>
      </w:r>
    </w:p>
    <w:p w14:paraId="1A2A99A3" w14:textId="77777777" w:rsid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8"/>
          <w:szCs w:val="18"/>
        </w:rPr>
      </w:pPr>
    </w:p>
    <w:p w14:paraId="711E1752" w14:textId="77777777" w:rsidR="00875E2A" w:rsidRP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r w:rsidRPr="00875E2A">
        <w:rPr>
          <w:rFonts w:ascii="Courier New" w:hAnsi="Courier New" w:cs="Courier New"/>
          <w:sz w:val="12"/>
          <w:szCs w:val="12"/>
        </w:rPr>
        <w:t>MariaDB [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dbkoperasi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]&gt; SELECT * FROM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pembelian_produk_vendor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>;</w:t>
      </w:r>
    </w:p>
    <w:p w14:paraId="2A719735" w14:textId="77777777" w:rsidR="00875E2A" w:rsidRP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r w:rsidRPr="00875E2A">
        <w:rPr>
          <w:rFonts w:ascii="Courier New" w:hAnsi="Courier New" w:cs="Courier New"/>
          <w:sz w:val="12"/>
          <w:szCs w:val="12"/>
        </w:rPr>
        <w:t>+----+------------+-------+--------+---------+------------------+----------------------+-----------------+</w:t>
      </w:r>
    </w:p>
    <w:p w14:paraId="62C28DD0" w14:textId="77777777" w:rsidR="00875E2A" w:rsidRP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r w:rsidRPr="00875E2A">
        <w:rPr>
          <w:rFonts w:ascii="Courier New" w:hAnsi="Courier New" w:cs="Courier New"/>
          <w:sz w:val="12"/>
          <w:szCs w:val="12"/>
        </w:rPr>
        <w:t xml:space="preserve">| id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tanggal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  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nomor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jumlah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harga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 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nama_produk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    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nama_vendor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        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kontak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         |</w:t>
      </w:r>
    </w:p>
    <w:p w14:paraId="5CC7624A" w14:textId="77777777" w:rsidR="00875E2A" w:rsidRP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r w:rsidRPr="00875E2A">
        <w:rPr>
          <w:rFonts w:ascii="Courier New" w:hAnsi="Courier New" w:cs="Courier New"/>
          <w:sz w:val="12"/>
          <w:szCs w:val="12"/>
        </w:rPr>
        <w:t>+----+------------+-------+--------+---------+------------------+----------------------+-----------------+</w:t>
      </w:r>
    </w:p>
    <w:p w14:paraId="6812A924" w14:textId="77777777" w:rsidR="00875E2A" w:rsidRP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proofErr w:type="gramStart"/>
      <w:r w:rsidRPr="00875E2A">
        <w:rPr>
          <w:rFonts w:ascii="Courier New" w:hAnsi="Courier New" w:cs="Courier New"/>
          <w:sz w:val="12"/>
          <w:szCs w:val="12"/>
        </w:rPr>
        <w:t>|  1</w:t>
      </w:r>
      <w:proofErr w:type="gramEnd"/>
      <w:r w:rsidRPr="00875E2A">
        <w:rPr>
          <w:rFonts w:ascii="Courier New" w:hAnsi="Courier New" w:cs="Courier New"/>
          <w:sz w:val="12"/>
          <w:szCs w:val="12"/>
        </w:rPr>
        <w:t xml:space="preserve"> | 2019-10-10 | P001  |      2 | 3500000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Televisi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21 inch | PT Guna Samudra      | Ali Nurdin      |</w:t>
      </w:r>
    </w:p>
    <w:p w14:paraId="2EEFB860" w14:textId="77777777" w:rsidR="00875E2A" w:rsidRP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proofErr w:type="gramStart"/>
      <w:r w:rsidRPr="00875E2A">
        <w:rPr>
          <w:rFonts w:ascii="Courier New" w:hAnsi="Courier New" w:cs="Courier New"/>
          <w:sz w:val="12"/>
          <w:szCs w:val="12"/>
        </w:rPr>
        <w:t>|  2</w:t>
      </w:r>
      <w:proofErr w:type="gramEnd"/>
      <w:r w:rsidRPr="00875E2A">
        <w:rPr>
          <w:rFonts w:ascii="Courier New" w:hAnsi="Courier New" w:cs="Courier New"/>
          <w:sz w:val="12"/>
          <w:szCs w:val="12"/>
        </w:rPr>
        <w:t xml:space="preserve"> | 2019-11-20 | P002  |      5 | 5500000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Televisi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40 inch | PT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Pondok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C9         | Putri Ramadhani |</w:t>
      </w:r>
    </w:p>
    <w:p w14:paraId="3D80FCBD" w14:textId="77777777" w:rsidR="00875E2A" w:rsidRP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proofErr w:type="gramStart"/>
      <w:r w:rsidRPr="00875E2A">
        <w:rPr>
          <w:rFonts w:ascii="Courier New" w:hAnsi="Courier New" w:cs="Courier New"/>
          <w:sz w:val="12"/>
          <w:szCs w:val="12"/>
        </w:rPr>
        <w:t>|  3</w:t>
      </w:r>
      <w:proofErr w:type="gramEnd"/>
      <w:r w:rsidRPr="00875E2A">
        <w:rPr>
          <w:rFonts w:ascii="Courier New" w:hAnsi="Courier New" w:cs="Courier New"/>
          <w:sz w:val="12"/>
          <w:szCs w:val="12"/>
        </w:rPr>
        <w:t xml:space="preserve"> | 2019-12-12 | P003  |      5 | 5400000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Televisi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40 inch | PT Guna Samudra      | Ali Nurdin      |</w:t>
      </w:r>
    </w:p>
    <w:p w14:paraId="186CAB8A" w14:textId="77777777" w:rsidR="00875E2A" w:rsidRP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proofErr w:type="gramStart"/>
      <w:r w:rsidRPr="00875E2A">
        <w:rPr>
          <w:rFonts w:ascii="Courier New" w:hAnsi="Courier New" w:cs="Courier New"/>
          <w:sz w:val="12"/>
          <w:szCs w:val="12"/>
        </w:rPr>
        <w:t>|  4</w:t>
      </w:r>
      <w:proofErr w:type="gramEnd"/>
      <w:r w:rsidRPr="00875E2A">
        <w:rPr>
          <w:rFonts w:ascii="Courier New" w:hAnsi="Courier New" w:cs="Courier New"/>
          <w:sz w:val="12"/>
          <w:szCs w:val="12"/>
        </w:rPr>
        <w:t xml:space="preserve"> | 2020-01-20 | P004  |    200 |    1800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Teh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Botol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       | CV Jaya Raya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Semesta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| Dwi Rahayu      |</w:t>
      </w:r>
    </w:p>
    <w:p w14:paraId="1BFD8E8C" w14:textId="77777777" w:rsidR="00875E2A" w:rsidRP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proofErr w:type="gramStart"/>
      <w:r w:rsidRPr="00875E2A">
        <w:rPr>
          <w:rFonts w:ascii="Courier New" w:hAnsi="Courier New" w:cs="Courier New"/>
          <w:sz w:val="12"/>
          <w:szCs w:val="12"/>
        </w:rPr>
        <w:t>|  5</w:t>
      </w:r>
      <w:proofErr w:type="gramEnd"/>
      <w:r w:rsidRPr="00875E2A">
        <w:rPr>
          <w:rFonts w:ascii="Courier New" w:hAnsi="Courier New" w:cs="Courier New"/>
          <w:sz w:val="12"/>
          <w:szCs w:val="12"/>
        </w:rPr>
        <w:t xml:space="preserve"> | 2020-01-20 | P005  |    100 |    2300 |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Teh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Kotak        | CV Jaya Raya </w:t>
      </w:r>
      <w:proofErr w:type="spellStart"/>
      <w:r w:rsidRPr="00875E2A">
        <w:rPr>
          <w:rFonts w:ascii="Courier New" w:hAnsi="Courier New" w:cs="Courier New"/>
          <w:sz w:val="12"/>
          <w:szCs w:val="12"/>
        </w:rPr>
        <w:t>Semesta</w:t>
      </w:r>
      <w:proofErr w:type="spellEnd"/>
      <w:r w:rsidRPr="00875E2A">
        <w:rPr>
          <w:rFonts w:ascii="Courier New" w:hAnsi="Courier New" w:cs="Courier New"/>
          <w:sz w:val="12"/>
          <w:szCs w:val="12"/>
        </w:rPr>
        <w:t xml:space="preserve"> | Dwi Rahayu      |</w:t>
      </w:r>
    </w:p>
    <w:p w14:paraId="69525A49" w14:textId="77777777" w:rsidR="00875E2A" w:rsidRP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r w:rsidRPr="00875E2A">
        <w:rPr>
          <w:rFonts w:ascii="Courier New" w:hAnsi="Courier New" w:cs="Courier New"/>
          <w:sz w:val="12"/>
          <w:szCs w:val="12"/>
        </w:rPr>
        <w:t>+----+------------+-------+--------+---------+------------------+----------------------+-----------------+</w:t>
      </w:r>
    </w:p>
    <w:p w14:paraId="207D50F5" w14:textId="175EA306" w:rsidR="00875E2A" w:rsidRPr="00875E2A" w:rsidRDefault="00875E2A" w:rsidP="00875E2A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r w:rsidRPr="00875E2A">
        <w:rPr>
          <w:rFonts w:ascii="Courier New" w:hAnsi="Courier New" w:cs="Courier New"/>
          <w:sz w:val="12"/>
          <w:szCs w:val="12"/>
        </w:rPr>
        <w:t>5 rows in set (0.002 sec)</w:t>
      </w:r>
    </w:p>
    <w:p w14:paraId="0000006E" w14:textId="77777777" w:rsidR="00C25193" w:rsidRPr="00875E2A" w:rsidRDefault="00C25193">
      <w:pPr>
        <w:widowControl w:val="0"/>
        <w:numPr>
          <w:ilvl w:val="0"/>
          <w:numId w:val="2"/>
        </w:numPr>
        <w:spacing w:line="276" w:lineRule="auto"/>
        <w:rPr>
          <w:rFonts w:ascii="Courier New" w:hAnsi="Courier New" w:cs="Courier New"/>
        </w:rPr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:rsidRPr="00875E2A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t>Pesanan</w:t>
            </w:r>
            <w:proofErr w:type="spellEnd"/>
            <w:r w:rsidRPr="00875E2A">
              <w:rPr>
                <w:rFonts w:ascii="Courier New" w:eastAsia="Arial" w:hAnsi="Courier New" w:cs="Courier New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:rsidRPr="00875E2A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Pr="00875E2A" w:rsidRDefault="006F1230">
            <w:pPr>
              <w:widowControl w:val="0"/>
              <w:rPr>
                <w:rFonts w:ascii="Courier New" w:eastAsia="Arial" w:hAnsi="Courier New" w:cs="Courier New"/>
                <w:sz w:val="18"/>
                <w:szCs w:val="18"/>
              </w:rPr>
            </w:pPr>
            <w:proofErr w:type="spellStart"/>
            <w:r w:rsidRPr="00875E2A">
              <w:rPr>
                <w:rFonts w:ascii="Courier New" w:eastAsia="Arial" w:hAnsi="Courier New" w:cs="Courier New"/>
                <w:sz w:val="18"/>
                <w:szCs w:val="18"/>
              </w:rPr>
              <w:t>harga_jual</w:t>
            </w:r>
            <w:proofErr w:type="spellEnd"/>
          </w:p>
        </w:tc>
      </w:tr>
    </w:tbl>
    <w:p w14:paraId="4B658CB1" w14:textId="77777777" w:rsidR="00875E2A" w:rsidRDefault="00BF70A3" w:rsidP="00127770">
      <w:pPr>
        <w:pBdr>
          <w:bottom w:val="single" w:sz="4" w:space="1" w:color="000000"/>
        </w:pBdr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ab/>
      </w:r>
    </w:p>
    <w:p w14:paraId="6E32F435" w14:textId="77777777" w:rsidR="00875E2A" w:rsidRDefault="00875E2A" w:rsidP="00127770">
      <w:pPr>
        <w:pBdr>
          <w:bottom w:val="single" w:sz="4" w:space="1" w:color="000000"/>
        </w:pBdr>
        <w:rPr>
          <w:rFonts w:ascii="Courier New" w:hAnsi="Courier New" w:cs="Courier New"/>
        </w:rPr>
      </w:pPr>
    </w:p>
    <w:p w14:paraId="45A678D3" w14:textId="11D33207" w:rsidR="00127770" w:rsidRPr="00875E2A" w:rsidRDefault="00127770" w:rsidP="00875E2A">
      <w:pPr>
        <w:pBdr>
          <w:bottom w:val="single" w:sz="4" w:space="1" w:color="000000"/>
        </w:pBdr>
        <w:ind w:firstLine="72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]&gt; CREATE VIEW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pesanan_pelanggan_jenis_produk_pesanan_items</w:t>
      </w:r>
      <w:proofErr w:type="spellEnd"/>
    </w:p>
    <w:p w14:paraId="1E76136A" w14:textId="77777777" w:rsidR="00127770" w:rsidRPr="00875E2A" w:rsidRDefault="00127770" w:rsidP="00127770">
      <w:pPr>
        <w:pBdr>
          <w:bottom w:val="single" w:sz="4" w:space="1" w:color="000000"/>
        </w:pBdr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 -&gt; AS SELECT pesanan.id,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pesanan.tanggal</w:t>
      </w:r>
      <w:proofErr w:type="spellEnd"/>
      <w:proofErr w:type="gramEnd"/>
      <w:r w:rsidRPr="00875E2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pesanan.total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>,</w:t>
      </w:r>
    </w:p>
    <w:p w14:paraId="32D39E67" w14:textId="77777777" w:rsidR="00127770" w:rsidRPr="00875E2A" w:rsidRDefault="00127770" w:rsidP="00127770">
      <w:pPr>
        <w:pBdr>
          <w:bottom w:val="single" w:sz="4" w:space="1" w:color="000000"/>
        </w:pBdr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 -&gt;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pelanggan.nama</w:t>
      </w:r>
      <w:proofErr w:type="spellEnd"/>
      <w:proofErr w:type="gramEnd"/>
      <w:r w:rsidRPr="00875E2A">
        <w:rPr>
          <w:rFonts w:ascii="Courier New" w:hAnsi="Courier New" w:cs="Courier New"/>
          <w:sz w:val="18"/>
          <w:szCs w:val="18"/>
        </w:rPr>
        <w:t>,</w:t>
      </w:r>
    </w:p>
    <w:p w14:paraId="7B70A789" w14:textId="77777777" w:rsidR="00127770" w:rsidRPr="00875E2A" w:rsidRDefault="00127770" w:rsidP="00127770">
      <w:pPr>
        <w:pBdr>
          <w:bottom w:val="single" w:sz="4" w:space="1" w:color="000000"/>
        </w:pBdr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 -&gt;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produk.kode</w:t>
      </w:r>
      <w:proofErr w:type="spellEnd"/>
      <w:proofErr w:type="gramEnd"/>
      <w:r w:rsidRPr="00875E2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produk.nama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nama_produk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>,</w:t>
      </w:r>
    </w:p>
    <w:p w14:paraId="2BD835F8" w14:textId="77777777" w:rsidR="00127770" w:rsidRPr="00875E2A" w:rsidRDefault="00127770" w:rsidP="00127770">
      <w:pPr>
        <w:pBdr>
          <w:bottom w:val="single" w:sz="4" w:space="1" w:color="000000"/>
        </w:pBdr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 -&gt;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jenis_</w:t>
      </w:r>
      <w:proofErr w:type="gramStart"/>
      <w:r w:rsidRPr="00875E2A">
        <w:rPr>
          <w:rFonts w:ascii="Courier New" w:hAnsi="Courier New" w:cs="Courier New"/>
          <w:sz w:val="18"/>
          <w:szCs w:val="18"/>
        </w:rPr>
        <w:t>produk.nama</w:t>
      </w:r>
      <w:proofErr w:type="spellEnd"/>
      <w:proofErr w:type="gramEnd"/>
      <w:r w:rsidRPr="00875E2A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jenis_produk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>,</w:t>
      </w:r>
    </w:p>
    <w:p w14:paraId="209B4708" w14:textId="77777777" w:rsidR="00127770" w:rsidRPr="00875E2A" w:rsidRDefault="00127770" w:rsidP="00127770">
      <w:pPr>
        <w:pBdr>
          <w:bottom w:val="single" w:sz="4" w:space="1" w:color="000000"/>
        </w:pBdr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 -&gt;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pesanan_items.qty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pesanan_</w:t>
      </w:r>
      <w:proofErr w:type="gramStart"/>
      <w:r w:rsidRPr="00875E2A">
        <w:rPr>
          <w:rFonts w:ascii="Courier New" w:hAnsi="Courier New" w:cs="Courier New"/>
          <w:sz w:val="18"/>
          <w:szCs w:val="18"/>
        </w:rPr>
        <w:t>items.harga</w:t>
      </w:r>
      <w:proofErr w:type="spellEnd"/>
      <w:proofErr w:type="gramEnd"/>
      <w:r w:rsidRPr="00875E2A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harga_jual</w:t>
      </w:r>
      <w:proofErr w:type="spellEnd"/>
    </w:p>
    <w:p w14:paraId="0000D2E1" w14:textId="77777777" w:rsidR="00127770" w:rsidRPr="00875E2A" w:rsidRDefault="00127770" w:rsidP="00127770">
      <w:pPr>
        <w:pBdr>
          <w:bottom w:val="single" w:sz="4" w:space="1" w:color="000000"/>
        </w:pBdr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 -&gt; FROM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pesanan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pelanggan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pesanan.pelanggan</w:t>
      </w:r>
      <w:proofErr w:type="gramEnd"/>
      <w:r w:rsidRPr="00875E2A">
        <w:rPr>
          <w:rFonts w:ascii="Courier New" w:hAnsi="Courier New" w:cs="Courier New"/>
          <w:sz w:val="18"/>
          <w:szCs w:val="18"/>
        </w:rPr>
        <w:t>_id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= pelanggan.id</w:t>
      </w:r>
    </w:p>
    <w:p w14:paraId="3AA6B477" w14:textId="77777777" w:rsidR="00127770" w:rsidRPr="00875E2A" w:rsidRDefault="00127770" w:rsidP="00127770">
      <w:pPr>
        <w:pBdr>
          <w:bottom w:val="single" w:sz="4" w:space="1" w:color="000000"/>
        </w:pBdr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 -&gt; INNER JOIN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pesanan_items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ON Pesanan.id =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pesanan_</w:t>
      </w:r>
      <w:proofErr w:type="gramStart"/>
      <w:r w:rsidRPr="00875E2A">
        <w:rPr>
          <w:rFonts w:ascii="Courier New" w:hAnsi="Courier New" w:cs="Courier New"/>
          <w:sz w:val="18"/>
          <w:szCs w:val="18"/>
        </w:rPr>
        <w:t>items.pesanan</w:t>
      </w:r>
      <w:proofErr w:type="gramEnd"/>
      <w:r w:rsidRPr="00875E2A">
        <w:rPr>
          <w:rFonts w:ascii="Courier New" w:hAnsi="Courier New" w:cs="Courier New"/>
          <w:sz w:val="18"/>
          <w:szCs w:val="18"/>
        </w:rPr>
        <w:t>_id</w:t>
      </w:r>
      <w:proofErr w:type="spellEnd"/>
    </w:p>
    <w:p w14:paraId="286611F3" w14:textId="77777777" w:rsidR="00127770" w:rsidRPr="00875E2A" w:rsidRDefault="00127770" w:rsidP="00127770">
      <w:pPr>
        <w:pBdr>
          <w:bottom w:val="single" w:sz="4" w:space="1" w:color="000000"/>
        </w:pBdr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 -&gt; INNER JOIN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pesanan_</w:t>
      </w:r>
      <w:proofErr w:type="gramStart"/>
      <w:r w:rsidRPr="00875E2A">
        <w:rPr>
          <w:rFonts w:ascii="Courier New" w:hAnsi="Courier New" w:cs="Courier New"/>
          <w:sz w:val="18"/>
          <w:szCs w:val="18"/>
        </w:rPr>
        <w:t>items.produk</w:t>
      </w:r>
      <w:proofErr w:type="gramEnd"/>
      <w:r w:rsidRPr="00875E2A">
        <w:rPr>
          <w:rFonts w:ascii="Courier New" w:hAnsi="Courier New" w:cs="Courier New"/>
          <w:sz w:val="18"/>
          <w:szCs w:val="18"/>
        </w:rPr>
        <w:t>_id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= produk.id</w:t>
      </w:r>
    </w:p>
    <w:p w14:paraId="6ECB5AEF" w14:textId="77777777" w:rsidR="00127770" w:rsidRPr="00875E2A" w:rsidRDefault="00127770" w:rsidP="00127770">
      <w:pPr>
        <w:pBdr>
          <w:bottom w:val="single" w:sz="4" w:space="1" w:color="000000"/>
        </w:pBdr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 -&gt; INNER JOIN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jenis_produk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produk.jenis</w:t>
      </w:r>
      <w:proofErr w:type="gramEnd"/>
      <w:r w:rsidRPr="00875E2A">
        <w:rPr>
          <w:rFonts w:ascii="Courier New" w:hAnsi="Courier New" w:cs="Courier New"/>
          <w:sz w:val="18"/>
          <w:szCs w:val="18"/>
        </w:rPr>
        <w:t>_produk_id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= jenis_produk.id;</w:t>
      </w:r>
    </w:p>
    <w:p w14:paraId="53EB321A" w14:textId="0A6C83DB" w:rsidR="00BF70A3" w:rsidRPr="00875E2A" w:rsidRDefault="00127770" w:rsidP="00127770">
      <w:pPr>
        <w:pBdr>
          <w:bottom w:val="single" w:sz="4" w:space="1" w:color="000000"/>
        </w:pBdr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>Query OK, 0 rows affected (0.005 sec)</w:t>
      </w:r>
    </w:p>
    <w:p w14:paraId="4408E4E9" w14:textId="77777777" w:rsidR="00127770" w:rsidRDefault="00127770" w:rsidP="00127770">
      <w:pPr>
        <w:pBdr>
          <w:bottom w:val="single" w:sz="4" w:space="1" w:color="000000"/>
        </w:pBdr>
        <w:rPr>
          <w:rFonts w:ascii="Courier New" w:hAnsi="Courier New" w:cs="Courier New"/>
        </w:rPr>
      </w:pPr>
    </w:p>
    <w:p w14:paraId="3AB73D15" w14:textId="77777777" w:rsidR="00875E2A" w:rsidRDefault="00875E2A" w:rsidP="00127770">
      <w:pPr>
        <w:pBdr>
          <w:bottom w:val="single" w:sz="4" w:space="1" w:color="000000"/>
        </w:pBdr>
        <w:rPr>
          <w:rFonts w:ascii="Courier New" w:hAnsi="Courier New" w:cs="Courier New"/>
        </w:rPr>
      </w:pPr>
    </w:p>
    <w:p w14:paraId="312C9DBF" w14:textId="77777777" w:rsidR="00875E2A" w:rsidRDefault="00875E2A" w:rsidP="00127770">
      <w:pPr>
        <w:pBdr>
          <w:bottom w:val="single" w:sz="4" w:space="1" w:color="000000"/>
        </w:pBdr>
        <w:rPr>
          <w:rFonts w:ascii="Courier New" w:hAnsi="Courier New" w:cs="Courier New"/>
        </w:rPr>
      </w:pPr>
    </w:p>
    <w:p w14:paraId="7AEE2148" w14:textId="77777777" w:rsidR="00875E2A" w:rsidRPr="00875E2A" w:rsidRDefault="00875E2A" w:rsidP="00875E2A">
      <w:pPr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]&gt; SELECT * FROM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pesanan_pelanggan_jenis_produk_pesanan_items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>;</w:t>
      </w:r>
    </w:p>
    <w:p w14:paraId="1C7FCE1B" w14:textId="77777777" w:rsidR="00875E2A" w:rsidRPr="00875E2A" w:rsidRDefault="00875E2A" w:rsidP="00875E2A">
      <w:pPr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>+----+------------+---------+--------------+------+------------------+--------------+------+------------+</w:t>
      </w:r>
    </w:p>
    <w:p w14:paraId="6E129A87" w14:textId="77777777" w:rsidR="00875E2A" w:rsidRPr="00875E2A" w:rsidRDefault="00875E2A" w:rsidP="00875E2A">
      <w:pPr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 xml:space="preserve">| id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tanggal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 | total  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nama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     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kode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nama_produk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  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jenis_produk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| </w:t>
      </w:r>
      <w:proofErr w:type="gramStart"/>
      <w:r w:rsidRPr="00875E2A">
        <w:rPr>
          <w:rFonts w:ascii="Courier New" w:hAnsi="Courier New" w:cs="Courier New"/>
          <w:sz w:val="14"/>
          <w:szCs w:val="14"/>
        </w:rPr>
        <w:t>qty  |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harga_jual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|</w:t>
      </w:r>
    </w:p>
    <w:p w14:paraId="5ABF1A23" w14:textId="77777777" w:rsidR="00875E2A" w:rsidRPr="00875E2A" w:rsidRDefault="00875E2A" w:rsidP="00875E2A">
      <w:pPr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>+----+------------+---------+--------------+------+------------------+--------------+------+------------+</w:t>
      </w:r>
    </w:p>
    <w:p w14:paraId="705A9C89" w14:textId="77777777" w:rsidR="00875E2A" w:rsidRPr="00875E2A" w:rsidRDefault="00875E2A" w:rsidP="00875E2A">
      <w:pPr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lastRenderedPageBreak/>
        <w:t>|  1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2015-11-04 | 9720000 | Agung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Sedayu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| TV01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Televisi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21 inch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elektronik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|    1 |    5040000 |</w:t>
      </w:r>
    </w:p>
    <w:p w14:paraId="5F341C38" w14:textId="77777777" w:rsidR="00875E2A" w:rsidRPr="00875E2A" w:rsidRDefault="00875E2A" w:rsidP="00875E2A">
      <w:pPr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1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2015-11-04 | 9720000 | Agung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Sedayu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| K001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Kulkas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2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pintu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elektronik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|    1 |    4680000 |</w:t>
      </w:r>
    </w:p>
    <w:p w14:paraId="6D2B7246" w14:textId="77777777" w:rsidR="00875E2A" w:rsidRPr="00875E2A" w:rsidRDefault="00875E2A" w:rsidP="00875E2A">
      <w:pPr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3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2015-11-04 |       0 | Gayatri Dwi  | TV01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Televisi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21 inch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elektronik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|    1 |    5040000 |</w:t>
      </w:r>
    </w:p>
    <w:p w14:paraId="36CBD0C8" w14:textId="77777777" w:rsidR="00875E2A" w:rsidRPr="00875E2A" w:rsidRDefault="00875E2A" w:rsidP="00875E2A">
      <w:pPr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2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2015-11-04 |   17500 | Sekar Mirah  | TK01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Teh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Kotak       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minuman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   |    5 |       3500 |</w:t>
      </w:r>
    </w:p>
    <w:p w14:paraId="44154B1E" w14:textId="77777777" w:rsidR="00875E2A" w:rsidRPr="00875E2A" w:rsidRDefault="00875E2A" w:rsidP="00875E2A">
      <w:pPr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3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2015-11-04 |       0 | Gayatri Dwi  | TK01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Teh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Kotak       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minuman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   |   10 |       3500 |</w:t>
      </w:r>
    </w:p>
    <w:p w14:paraId="7FEF9C28" w14:textId="77777777" w:rsidR="00875E2A" w:rsidRPr="00875E2A" w:rsidRDefault="00875E2A" w:rsidP="00875E2A">
      <w:pPr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5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2015-11-04 |       0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Cassanndra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| TK01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Teh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Kotak       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minuman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   |   10 |       3500 |</w:t>
      </w:r>
    </w:p>
    <w:p w14:paraId="264697B4" w14:textId="77777777" w:rsidR="00875E2A" w:rsidRPr="00875E2A" w:rsidRDefault="00875E2A" w:rsidP="00875E2A">
      <w:pPr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6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2015-11-04 |       0 | Pandan Wangi | TK01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Teh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Kotak       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minuman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   |   20 |       3500 |</w:t>
      </w:r>
    </w:p>
    <w:p w14:paraId="7D36A0E4" w14:textId="77777777" w:rsidR="00875E2A" w:rsidRPr="00875E2A" w:rsidRDefault="00875E2A" w:rsidP="00875E2A">
      <w:pPr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>+----+------------+---------+--------------+------+------------------+--------------+------+------------+</w:t>
      </w:r>
    </w:p>
    <w:p w14:paraId="41681DB7" w14:textId="51FCAD9C" w:rsidR="00BF70A3" w:rsidRDefault="00875E2A" w:rsidP="00C1639A">
      <w:pPr>
        <w:pBdr>
          <w:bottom w:val="single" w:sz="4" w:space="1" w:color="000000"/>
        </w:pBdr>
        <w:rPr>
          <w:rFonts w:ascii="Courier New" w:hAnsi="Courier New" w:cs="Courier New"/>
        </w:rPr>
      </w:pPr>
      <w:r w:rsidRPr="00875E2A">
        <w:rPr>
          <w:rFonts w:ascii="Courier New" w:hAnsi="Courier New" w:cs="Courier New"/>
          <w:sz w:val="14"/>
          <w:szCs w:val="14"/>
        </w:rPr>
        <w:t>7 rows in set (0.001 sec)</w:t>
      </w:r>
    </w:p>
    <w:p w14:paraId="58190235" w14:textId="77777777" w:rsidR="00A220D7" w:rsidRDefault="00A220D7" w:rsidP="00C1639A">
      <w:pPr>
        <w:pBdr>
          <w:bottom w:val="single" w:sz="4" w:space="1" w:color="000000"/>
        </w:pBdr>
        <w:rPr>
          <w:rFonts w:ascii="Courier New" w:hAnsi="Courier New" w:cs="Courier New"/>
        </w:rPr>
      </w:pPr>
    </w:p>
    <w:p w14:paraId="27E83AE0" w14:textId="77777777" w:rsidR="00A220D7" w:rsidRPr="00875E2A" w:rsidRDefault="00A220D7" w:rsidP="00C1639A">
      <w:pPr>
        <w:pBdr>
          <w:bottom w:val="single" w:sz="4" w:space="1" w:color="000000"/>
        </w:pBdr>
        <w:rPr>
          <w:rFonts w:ascii="Courier New" w:hAnsi="Courier New" w:cs="Courier New"/>
        </w:rPr>
      </w:pPr>
    </w:p>
    <w:p w14:paraId="1CDED0BF" w14:textId="3ABF2C9D" w:rsidR="00C1639A" w:rsidRPr="00875E2A" w:rsidRDefault="00C1639A" w:rsidP="00C1639A">
      <w:pPr>
        <w:pBdr>
          <w:bottom w:val="single" w:sz="4" w:space="1" w:color="000000"/>
        </w:pBdr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>SOAL 5.2</w:t>
      </w:r>
    </w:p>
    <w:p w14:paraId="2AFAE82F" w14:textId="77777777" w:rsidR="00C1639A" w:rsidRPr="00875E2A" w:rsidRDefault="00C1639A" w:rsidP="00C1639A">
      <w:pPr>
        <w:rPr>
          <w:rFonts w:ascii="Courier New" w:hAnsi="Courier New" w:cs="Courier New"/>
        </w:rPr>
      </w:pPr>
    </w:p>
    <w:p w14:paraId="76AA20C6" w14:textId="77777777" w:rsidR="00C1639A" w:rsidRPr="00875E2A" w:rsidRDefault="00C1639A" w:rsidP="00C1639A">
      <w:pPr>
        <w:numPr>
          <w:ilvl w:val="0"/>
          <w:numId w:val="4"/>
        </w:numPr>
        <w:spacing w:line="360" w:lineRule="auto"/>
        <w:rPr>
          <w:rFonts w:ascii="Courier New" w:hAnsi="Courier New" w:cs="Courier New"/>
        </w:rPr>
      </w:pPr>
      <w:proofErr w:type="spellStart"/>
      <w:r w:rsidRPr="00875E2A">
        <w:rPr>
          <w:rFonts w:ascii="Courier New" w:hAnsi="Courier New" w:cs="Courier New"/>
        </w:rPr>
        <w:t>Buatlah</w:t>
      </w:r>
      <w:proofErr w:type="spellEnd"/>
      <w:r w:rsidRPr="00875E2A">
        <w:rPr>
          <w:rFonts w:ascii="Courier New" w:hAnsi="Courier New" w:cs="Courier New"/>
        </w:rPr>
        <w:t xml:space="preserve"> </w:t>
      </w:r>
      <w:proofErr w:type="spellStart"/>
      <w:r w:rsidRPr="00875E2A">
        <w:rPr>
          <w:rFonts w:ascii="Courier New" w:hAnsi="Courier New" w:cs="Courier New"/>
        </w:rPr>
        <w:t>sebuah</w:t>
      </w:r>
      <w:proofErr w:type="spellEnd"/>
      <w:r w:rsidRPr="00875E2A">
        <w:rPr>
          <w:rFonts w:ascii="Courier New" w:hAnsi="Courier New" w:cs="Courier New"/>
        </w:rPr>
        <w:t xml:space="preserve"> transaction </w:t>
      </w:r>
      <w:proofErr w:type="spellStart"/>
      <w:r w:rsidRPr="00875E2A">
        <w:rPr>
          <w:rFonts w:ascii="Courier New" w:hAnsi="Courier New" w:cs="Courier New"/>
        </w:rPr>
        <w:t>dengan</w:t>
      </w:r>
      <w:proofErr w:type="spellEnd"/>
      <w:r w:rsidRPr="00875E2A">
        <w:rPr>
          <w:rFonts w:ascii="Courier New" w:hAnsi="Courier New" w:cs="Courier New"/>
        </w:rPr>
        <w:t xml:space="preserve"> </w:t>
      </w:r>
      <w:proofErr w:type="spellStart"/>
      <w:r w:rsidRPr="00875E2A">
        <w:rPr>
          <w:rFonts w:ascii="Courier New" w:hAnsi="Courier New" w:cs="Courier New"/>
        </w:rPr>
        <w:t>skenario-skenario</w:t>
      </w:r>
      <w:proofErr w:type="spellEnd"/>
      <w:r w:rsidRPr="00875E2A">
        <w:rPr>
          <w:rFonts w:ascii="Courier New" w:hAnsi="Courier New" w:cs="Courier New"/>
        </w:rPr>
        <w:t xml:space="preserve"> statement </w:t>
      </w:r>
      <w:proofErr w:type="spellStart"/>
      <w:r w:rsidRPr="00875E2A">
        <w:rPr>
          <w:rFonts w:ascii="Courier New" w:hAnsi="Courier New" w:cs="Courier New"/>
        </w:rPr>
        <w:t>sebagai</w:t>
      </w:r>
      <w:proofErr w:type="spellEnd"/>
      <w:r w:rsidRPr="00875E2A">
        <w:rPr>
          <w:rFonts w:ascii="Courier New" w:hAnsi="Courier New" w:cs="Courier New"/>
        </w:rPr>
        <w:t xml:space="preserve"> </w:t>
      </w:r>
      <w:proofErr w:type="spellStart"/>
      <w:r w:rsidRPr="00875E2A">
        <w:rPr>
          <w:rFonts w:ascii="Courier New" w:hAnsi="Courier New" w:cs="Courier New"/>
        </w:rPr>
        <w:t>berikut</w:t>
      </w:r>
      <w:proofErr w:type="spellEnd"/>
      <w:r w:rsidRPr="00875E2A">
        <w:rPr>
          <w:rFonts w:ascii="Courier New" w:hAnsi="Courier New" w:cs="Courier New"/>
        </w:rPr>
        <w:t>:</w:t>
      </w:r>
    </w:p>
    <w:p w14:paraId="77B833A1" w14:textId="77777777" w:rsidR="00C1639A" w:rsidRPr="00875E2A" w:rsidRDefault="00C1639A" w:rsidP="00C1639A">
      <w:pPr>
        <w:numPr>
          <w:ilvl w:val="0"/>
          <w:numId w:val="3"/>
        </w:numPr>
        <w:spacing w:line="360" w:lineRule="auto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>Mulai transaction</w:t>
      </w:r>
    </w:p>
    <w:p w14:paraId="3B7B2458" w14:textId="77777777" w:rsidR="00736AE8" w:rsidRPr="00875E2A" w:rsidRDefault="00736AE8" w:rsidP="00736AE8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>MariaDB [</w:t>
      </w:r>
      <w:proofErr w:type="spellStart"/>
      <w:r w:rsidRPr="00875E2A">
        <w:rPr>
          <w:rFonts w:ascii="Courier New" w:hAnsi="Courier New" w:cs="Courier New"/>
        </w:rPr>
        <w:t>dbkoperasi</w:t>
      </w:r>
      <w:proofErr w:type="spellEnd"/>
      <w:r w:rsidRPr="00875E2A">
        <w:rPr>
          <w:rFonts w:ascii="Courier New" w:hAnsi="Courier New" w:cs="Courier New"/>
        </w:rPr>
        <w:t>]&gt; START TRANSACTION;</w:t>
      </w:r>
    </w:p>
    <w:p w14:paraId="1B257367" w14:textId="7E2E14BD" w:rsidR="00736AE8" w:rsidRPr="00875E2A" w:rsidRDefault="00736AE8" w:rsidP="00736AE8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>Query OK, 0 rows affected (0.000 sec)</w:t>
      </w:r>
    </w:p>
    <w:p w14:paraId="70A1904F" w14:textId="77777777" w:rsidR="00C1639A" w:rsidRPr="00875E2A" w:rsidRDefault="00C1639A" w:rsidP="00C1639A">
      <w:pPr>
        <w:numPr>
          <w:ilvl w:val="0"/>
          <w:numId w:val="3"/>
        </w:numPr>
        <w:spacing w:line="360" w:lineRule="auto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Insert data </w:t>
      </w:r>
      <w:proofErr w:type="spellStart"/>
      <w:r w:rsidRPr="00875E2A">
        <w:rPr>
          <w:rFonts w:ascii="Courier New" w:hAnsi="Courier New" w:cs="Courier New"/>
        </w:rPr>
        <w:t>produk</w:t>
      </w:r>
      <w:proofErr w:type="spellEnd"/>
      <w:r w:rsidRPr="00875E2A">
        <w:rPr>
          <w:rFonts w:ascii="Courier New" w:hAnsi="Courier New" w:cs="Courier New"/>
        </w:rPr>
        <w:t xml:space="preserve"> </w:t>
      </w:r>
      <w:proofErr w:type="spellStart"/>
      <w:r w:rsidRPr="00875E2A">
        <w:rPr>
          <w:rFonts w:ascii="Courier New" w:hAnsi="Courier New" w:cs="Courier New"/>
        </w:rPr>
        <w:t>sebanyak</w:t>
      </w:r>
      <w:proofErr w:type="spellEnd"/>
      <w:r w:rsidRPr="00875E2A">
        <w:rPr>
          <w:rFonts w:ascii="Courier New" w:hAnsi="Courier New" w:cs="Courier New"/>
        </w:rPr>
        <w:t xml:space="preserve"> 3 record</w:t>
      </w:r>
    </w:p>
    <w:p w14:paraId="20D8D5CC" w14:textId="77777777" w:rsidR="00736AE8" w:rsidRPr="00875E2A" w:rsidRDefault="00736AE8" w:rsidP="00736AE8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>MariaDB [</w:t>
      </w:r>
      <w:proofErr w:type="spellStart"/>
      <w:r w:rsidRPr="00875E2A">
        <w:rPr>
          <w:rFonts w:ascii="Courier New" w:hAnsi="Courier New" w:cs="Courier New"/>
        </w:rPr>
        <w:t>dbkoperasi</w:t>
      </w:r>
      <w:proofErr w:type="spellEnd"/>
      <w:r w:rsidRPr="00875E2A">
        <w:rPr>
          <w:rFonts w:ascii="Courier New" w:hAnsi="Courier New" w:cs="Courier New"/>
        </w:rPr>
        <w:t xml:space="preserve">]&gt; INSERT INTO </w:t>
      </w:r>
      <w:proofErr w:type="spellStart"/>
      <w:r w:rsidRPr="00875E2A">
        <w:rPr>
          <w:rFonts w:ascii="Courier New" w:hAnsi="Courier New" w:cs="Courier New"/>
        </w:rPr>
        <w:t>produk</w:t>
      </w:r>
      <w:proofErr w:type="spellEnd"/>
      <w:r w:rsidRPr="00875E2A">
        <w:rPr>
          <w:rFonts w:ascii="Courier New" w:hAnsi="Courier New" w:cs="Courier New"/>
        </w:rPr>
        <w:t xml:space="preserve"> (</w:t>
      </w:r>
      <w:proofErr w:type="spellStart"/>
      <w:r w:rsidRPr="00875E2A">
        <w:rPr>
          <w:rFonts w:ascii="Courier New" w:hAnsi="Courier New" w:cs="Courier New"/>
        </w:rPr>
        <w:t>kode</w:t>
      </w:r>
      <w:proofErr w:type="spellEnd"/>
      <w:r w:rsidRPr="00875E2A">
        <w:rPr>
          <w:rFonts w:ascii="Courier New" w:hAnsi="Courier New" w:cs="Courier New"/>
        </w:rPr>
        <w:t xml:space="preserve">, </w:t>
      </w:r>
      <w:proofErr w:type="spellStart"/>
      <w:r w:rsidRPr="00875E2A">
        <w:rPr>
          <w:rFonts w:ascii="Courier New" w:hAnsi="Courier New" w:cs="Courier New"/>
        </w:rPr>
        <w:t>nama</w:t>
      </w:r>
      <w:proofErr w:type="spellEnd"/>
      <w:r w:rsidRPr="00875E2A">
        <w:rPr>
          <w:rFonts w:ascii="Courier New" w:hAnsi="Courier New" w:cs="Courier New"/>
        </w:rPr>
        <w:t xml:space="preserve">, </w:t>
      </w:r>
      <w:proofErr w:type="spellStart"/>
      <w:r w:rsidRPr="00875E2A">
        <w:rPr>
          <w:rFonts w:ascii="Courier New" w:hAnsi="Courier New" w:cs="Courier New"/>
        </w:rPr>
        <w:t>harga_beli</w:t>
      </w:r>
      <w:proofErr w:type="spellEnd"/>
      <w:r w:rsidRPr="00875E2A">
        <w:rPr>
          <w:rFonts w:ascii="Courier New" w:hAnsi="Courier New" w:cs="Courier New"/>
        </w:rPr>
        <w:t xml:space="preserve">, </w:t>
      </w:r>
      <w:proofErr w:type="spellStart"/>
      <w:r w:rsidRPr="00875E2A">
        <w:rPr>
          <w:rFonts w:ascii="Courier New" w:hAnsi="Courier New" w:cs="Courier New"/>
        </w:rPr>
        <w:t>harga_</w:t>
      </w:r>
      <w:proofErr w:type="gramStart"/>
      <w:r w:rsidRPr="00875E2A">
        <w:rPr>
          <w:rFonts w:ascii="Courier New" w:hAnsi="Courier New" w:cs="Courier New"/>
        </w:rPr>
        <w:t>jual,stok</w:t>
      </w:r>
      <w:proofErr w:type="spellEnd"/>
      <w:proofErr w:type="gramEnd"/>
      <w:r w:rsidRPr="00875E2A">
        <w:rPr>
          <w:rFonts w:ascii="Courier New" w:hAnsi="Courier New" w:cs="Courier New"/>
        </w:rPr>
        <w:t xml:space="preserve">, </w:t>
      </w:r>
      <w:proofErr w:type="spellStart"/>
      <w:r w:rsidRPr="00875E2A">
        <w:rPr>
          <w:rFonts w:ascii="Courier New" w:hAnsi="Courier New" w:cs="Courier New"/>
        </w:rPr>
        <w:t>min_stok</w:t>
      </w:r>
      <w:proofErr w:type="spellEnd"/>
      <w:r w:rsidRPr="00875E2A">
        <w:rPr>
          <w:rFonts w:ascii="Courier New" w:hAnsi="Courier New" w:cs="Courier New"/>
        </w:rPr>
        <w:t xml:space="preserve">, </w:t>
      </w:r>
      <w:proofErr w:type="spellStart"/>
      <w:r w:rsidRPr="00875E2A">
        <w:rPr>
          <w:rFonts w:ascii="Courier New" w:hAnsi="Courier New" w:cs="Courier New"/>
        </w:rPr>
        <w:t>jenis_produk_id</w:t>
      </w:r>
      <w:proofErr w:type="spellEnd"/>
      <w:r w:rsidRPr="00875E2A">
        <w:rPr>
          <w:rFonts w:ascii="Courier New" w:hAnsi="Courier New" w:cs="Courier New"/>
        </w:rPr>
        <w:t>) VALUES</w:t>
      </w:r>
    </w:p>
    <w:p w14:paraId="398EAC5B" w14:textId="77777777" w:rsidR="00736AE8" w:rsidRPr="00875E2A" w:rsidRDefault="00736AE8" w:rsidP="00736AE8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    -&gt; ('HP01','Samsung S23', 21000000, 24000000, 5, 3, 3),</w:t>
      </w:r>
    </w:p>
    <w:p w14:paraId="3176F035" w14:textId="77777777" w:rsidR="00736AE8" w:rsidRPr="00875E2A" w:rsidRDefault="00736AE8" w:rsidP="00736AE8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    -&gt; ('HP02','Redmi Note 9', 4000000, 5000000, 6, 5, 4),</w:t>
      </w:r>
    </w:p>
    <w:p w14:paraId="3AE9F03B" w14:textId="77777777" w:rsidR="00736AE8" w:rsidRPr="00875E2A" w:rsidRDefault="00736AE8" w:rsidP="00736AE8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    -&gt; ('HP03','Iphone 11', 10000000, 12000000, 4, 3, 2);</w:t>
      </w:r>
    </w:p>
    <w:p w14:paraId="3BB1CC25" w14:textId="77777777" w:rsidR="00736AE8" w:rsidRPr="00875E2A" w:rsidRDefault="00736AE8" w:rsidP="00736AE8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>Query OK, 3 rows affected (0.001 sec)</w:t>
      </w:r>
    </w:p>
    <w:p w14:paraId="37548835" w14:textId="21BBDB66" w:rsidR="00A220D7" w:rsidRDefault="00736AE8" w:rsidP="00A220D7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Records: </w:t>
      </w:r>
      <w:proofErr w:type="gramStart"/>
      <w:r w:rsidRPr="00875E2A">
        <w:rPr>
          <w:rFonts w:ascii="Courier New" w:hAnsi="Courier New" w:cs="Courier New"/>
        </w:rPr>
        <w:t>3  Duplicates</w:t>
      </w:r>
      <w:proofErr w:type="gramEnd"/>
      <w:r w:rsidRPr="00875E2A">
        <w:rPr>
          <w:rFonts w:ascii="Courier New" w:hAnsi="Courier New" w:cs="Courier New"/>
        </w:rPr>
        <w:t>: 0  Warnings: 0</w:t>
      </w:r>
    </w:p>
    <w:p w14:paraId="32ED6ABB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</w:rPr>
      </w:pPr>
      <w:r w:rsidRPr="00130411">
        <w:rPr>
          <w:rFonts w:ascii="Courier New" w:hAnsi="Courier New" w:cs="Courier New"/>
        </w:rPr>
        <w:t>MariaDB [</w:t>
      </w:r>
      <w:proofErr w:type="spellStart"/>
      <w:r w:rsidRPr="00130411">
        <w:rPr>
          <w:rFonts w:ascii="Courier New" w:hAnsi="Courier New" w:cs="Courier New"/>
        </w:rPr>
        <w:t>dbkoperasi</w:t>
      </w:r>
      <w:proofErr w:type="spellEnd"/>
      <w:r w:rsidRPr="00130411">
        <w:rPr>
          <w:rFonts w:ascii="Courier New" w:hAnsi="Courier New" w:cs="Courier New"/>
        </w:rPr>
        <w:t xml:space="preserve">]&gt; SELECT * FROM </w:t>
      </w:r>
      <w:proofErr w:type="spellStart"/>
      <w:r w:rsidRPr="00130411">
        <w:rPr>
          <w:rFonts w:ascii="Courier New" w:hAnsi="Courier New" w:cs="Courier New"/>
        </w:rPr>
        <w:t>produk</w:t>
      </w:r>
      <w:proofErr w:type="spellEnd"/>
      <w:r w:rsidRPr="00130411">
        <w:rPr>
          <w:rFonts w:ascii="Courier New" w:hAnsi="Courier New" w:cs="Courier New"/>
        </w:rPr>
        <w:t>;</w:t>
      </w:r>
    </w:p>
    <w:p w14:paraId="5924479F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130411">
        <w:rPr>
          <w:rFonts w:ascii="Courier New" w:hAnsi="Courier New" w:cs="Courier New"/>
          <w:sz w:val="14"/>
          <w:szCs w:val="14"/>
        </w:rPr>
        <w:t>+----+------+------------------+------------+------------+------+----------+-----------------+</w:t>
      </w:r>
    </w:p>
    <w:p w14:paraId="5FDC87BC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130411">
        <w:rPr>
          <w:rFonts w:ascii="Courier New" w:hAnsi="Courier New" w:cs="Courier New"/>
          <w:sz w:val="14"/>
          <w:szCs w:val="14"/>
        </w:rPr>
        <w:t xml:space="preserve">| id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kode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nama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           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harga_beli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harga_jual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stok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min_stok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jenis_produk_id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|</w:t>
      </w:r>
    </w:p>
    <w:p w14:paraId="2A50237F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130411">
        <w:rPr>
          <w:rFonts w:ascii="Courier New" w:hAnsi="Courier New" w:cs="Courier New"/>
          <w:sz w:val="14"/>
          <w:szCs w:val="14"/>
        </w:rPr>
        <w:t>+----+------+------------------+------------+------------+------+----------+-----------------+</w:t>
      </w:r>
    </w:p>
    <w:p w14:paraId="5F6E7DB3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130411">
        <w:rPr>
          <w:rFonts w:ascii="Courier New" w:hAnsi="Courier New" w:cs="Courier New"/>
          <w:sz w:val="14"/>
          <w:szCs w:val="14"/>
        </w:rPr>
        <w:t>|  1</w:t>
      </w:r>
      <w:proofErr w:type="gramEnd"/>
      <w:r w:rsidRPr="00130411">
        <w:rPr>
          <w:rFonts w:ascii="Courier New" w:hAnsi="Courier New" w:cs="Courier New"/>
          <w:sz w:val="14"/>
          <w:szCs w:val="14"/>
        </w:rPr>
        <w:t xml:space="preserve"> | TV01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Televisi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21 inch |    3500000 |    5040000 |    5 |        2 |               1 |</w:t>
      </w:r>
    </w:p>
    <w:p w14:paraId="2CD92F91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130411">
        <w:rPr>
          <w:rFonts w:ascii="Courier New" w:hAnsi="Courier New" w:cs="Courier New"/>
          <w:sz w:val="14"/>
          <w:szCs w:val="14"/>
        </w:rPr>
        <w:t>|  2</w:t>
      </w:r>
      <w:proofErr w:type="gramEnd"/>
      <w:r w:rsidRPr="00130411">
        <w:rPr>
          <w:rFonts w:ascii="Courier New" w:hAnsi="Courier New" w:cs="Courier New"/>
          <w:sz w:val="14"/>
          <w:szCs w:val="14"/>
        </w:rPr>
        <w:t xml:space="preserve"> | TV02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Televisi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40 inch |    5500000 |    7440000 |    4 |        2 |               1 |</w:t>
      </w:r>
    </w:p>
    <w:p w14:paraId="2302AAF7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130411">
        <w:rPr>
          <w:rFonts w:ascii="Courier New" w:hAnsi="Courier New" w:cs="Courier New"/>
          <w:sz w:val="14"/>
          <w:szCs w:val="14"/>
        </w:rPr>
        <w:t>|  3</w:t>
      </w:r>
      <w:proofErr w:type="gramEnd"/>
      <w:r w:rsidRPr="00130411">
        <w:rPr>
          <w:rFonts w:ascii="Courier New" w:hAnsi="Courier New" w:cs="Courier New"/>
          <w:sz w:val="14"/>
          <w:szCs w:val="14"/>
        </w:rPr>
        <w:t xml:space="preserve"> | K001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Kulkas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2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pintu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  |    3500000 |    4680000 |    6 |        2 |               1 |</w:t>
      </w:r>
    </w:p>
    <w:p w14:paraId="38657EAD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130411">
        <w:rPr>
          <w:rFonts w:ascii="Courier New" w:hAnsi="Courier New" w:cs="Courier New"/>
          <w:sz w:val="14"/>
          <w:szCs w:val="14"/>
        </w:rPr>
        <w:t>|  4</w:t>
      </w:r>
      <w:proofErr w:type="gramEnd"/>
      <w:r w:rsidRPr="00130411">
        <w:rPr>
          <w:rFonts w:ascii="Courier New" w:hAnsi="Courier New" w:cs="Courier New"/>
          <w:sz w:val="14"/>
          <w:szCs w:val="14"/>
        </w:rPr>
        <w:t xml:space="preserve"> | M001 | Meja Makan       |     500000 |     600000 |    4 |        3 |               2 |</w:t>
      </w:r>
    </w:p>
    <w:p w14:paraId="28B98E7D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130411">
        <w:rPr>
          <w:rFonts w:ascii="Courier New" w:hAnsi="Courier New" w:cs="Courier New"/>
          <w:sz w:val="14"/>
          <w:szCs w:val="14"/>
        </w:rPr>
        <w:t>|  5</w:t>
      </w:r>
      <w:proofErr w:type="gramEnd"/>
      <w:r w:rsidRPr="00130411">
        <w:rPr>
          <w:rFonts w:ascii="Courier New" w:hAnsi="Courier New" w:cs="Courier New"/>
          <w:sz w:val="14"/>
          <w:szCs w:val="14"/>
        </w:rPr>
        <w:t xml:space="preserve"> | TK01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Teh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Kotak        |       3000 |       3500 |    6 |       10 |               4 |</w:t>
      </w:r>
    </w:p>
    <w:p w14:paraId="719C0A81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130411">
        <w:rPr>
          <w:rFonts w:ascii="Courier New" w:hAnsi="Courier New" w:cs="Courier New"/>
          <w:sz w:val="14"/>
          <w:szCs w:val="14"/>
        </w:rPr>
        <w:t>|  6</w:t>
      </w:r>
      <w:proofErr w:type="gramEnd"/>
      <w:r w:rsidRPr="00130411">
        <w:rPr>
          <w:rFonts w:ascii="Courier New" w:hAnsi="Courier New" w:cs="Courier New"/>
          <w:sz w:val="14"/>
          <w:szCs w:val="14"/>
        </w:rPr>
        <w:t xml:space="preserve"> | PC01 | PC Desktop HP    |    7000000 |    9600000 |    9 |        2 |               5 |</w:t>
      </w:r>
    </w:p>
    <w:p w14:paraId="0A4BE071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130411">
        <w:rPr>
          <w:rFonts w:ascii="Courier New" w:hAnsi="Courier New" w:cs="Courier New"/>
          <w:sz w:val="14"/>
          <w:szCs w:val="14"/>
        </w:rPr>
        <w:t>|  7</w:t>
      </w:r>
      <w:proofErr w:type="gramEnd"/>
      <w:r w:rsidRPr="00130411">
        <w:rPr>
          <w:rFonts w:ascii="Courier New" w:hAnsi="Courier New" w:cs="Courier New"/>
          <w:sz w:val="14"/>
          <w:szCs w:val="14"/>
        </w:rPr>
        <w:t xml:space="preserve"> | TB01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Teh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Botol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       |       2000 |       2500 |   53 |       10 |               4 |</w:t>
      </w:r>
    </w:p>
    <w:p w14:paraId="1BEDFFFB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130411">
        <w:rPr>
          <w:rFonts w:ascii="Courier New" w:hAnsi="Courier New" w:cs="Courier New"/>
          <w:sz w:val="14"/>
          <w:szCs w:val="14"/>
        </w:rPr>
        <w:t>|  8</w:t>
      </w:r>
      <w:proofErr w:type="gramEnd"/>
      <w:r w:rsidRPr="00130411">
        <w:rPr>
          <w:rFonts w:ascii="Courier New" w:hAnsi="Courier New" w:cs="Courier New"/>
          <w:sz w:val="14"/>
          <w:szCs w:val="14"/>
        </w:rPr>
        <w:t xml:space="preserve"> | AC01 | Notebook Acer    |    8000000 |   10800000 |    7 |        2 |               5 |</w:t>
      </w:r>
    </w:p>
    <w:p w14:paraId="14820B1D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130411">
        <w:rPr>
          <w:rFonts w:ascii="Courier New" w:hAnsi="Courier New" w:cs="Courier New"/>
          <w:sz w:val="14"/>
          <w:szCs w:val="14"/>
        </w:rPr>
        <w:t>|  9</w:t>
      </w:r>
      <w:proofErr w:type="gramEnd"/>
      <w:r w:rsidRPr="00130411">
        <w:rPr>
          <w:rFonts w:ascii="Courier New" w:hAnsi="Courier New" w:cs="Courier New"/>
          <w:sz w:val="14"/>
          <w:szCs w:val="14"/>
        </w:rPr>
        <w:t xml:space="preserve"> | LN01 | Notebook Lenovo  |    9000000 |   12000000 |    9 |        2 |               5 |</w:t>
      </w:r>
    </w:p>
    <w:p w14:paraId="5BF12396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130411">
        <w:rPr>
          <w:rFonts w:ascii="Courier New" w:hAnsi="Courier New" w:cs="Courier New"/>
          <w:sz w:val="14"/>
          <w:szCs w:val="14"/>
        </w:rPr>
        <w:t>| 10 | L004 | Laptop HP        |   12000000 |   13000000 |   20 |        5 |               5 |</w:t>
      </w:r>
    </w:p>
    <w:p w14:paraId="4CEF1958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130411">
        <w:rPr>
          <w:rFonts w:ascii="Courier New" w:hAnsi="Courier New" w:cs="Courier New"/>
          <w:sz w:val="14"/>
          <w:szCs w:val="14"/>
        </w:rPr>
        <w:t>| 11 | HP01 | Samsung S23      |   21000000 |   24000000 |    5 |        3 |               3 |</w:t>
      </w:r>
    </w:p>
    <w:p w14:paraId="0BAC155F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130411">
        <w:rPr>
          <w:rFonts w:ascii="Courier New" w:hAnsi="Courier New" w:cs="Courier New"/>
          <w:sz w:val="14"/>
          <w:szCs w:val="14"/>
        </w:rPr>
        <w:t>| 12 | HP02 | Redmi Note 9     |    4000000 |    5000000 |    6 |        5 |               4 |</w:t>
      </w:r>
    </w:p>
    <w:p w14:paraId="63BC8D2A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130411">
        <w:rPr>
          <w:rFonts w:ascii="Courier New" w:hAnsi="Courier New" w:cs="Courier New"/>
          <w:sz w:val="14"/>
          <w:szCs w:val="14"/>
        </w:rPr>
        <w:t xml:space="preserve">| 13 | HP03 | </w:t>
      </w:r>
      <w:proofErr w:type="spellStart"/>
      <w:r w:rsidRPr="00130411">
        <w:rPr>
          <w:rFonts w:ascii="Courier New" w:hAnsi="Courier New" w:cs="Courier New"/>
          <w:sz w:val="14"/>
          <w:szCs w:val="14"/>
        </w:rPr>
        <w:t>Iphone</w:t>
      </w:r>
      <w:proofErr w:type="spellEnd"/>
      <w:r w:rsidRPr="00130411">
        <w:rPr>
          <w:rFonts w:ascii="Courier New" w:hAnsi="Courier New" w:cs="Courier New"/>
          <w:sz w:val="14"/>
          <w:szCs w:val="14"/>
        </w:rPr>
        <w:t xml:space="preserve"> 11        |   10000000 |   12000000 |    4 |        3 |               2 |</w:t>
      </w:r>
    </w:p>
    <w:p w14:paraId="5380722D" w14:textId="77777777" w:rsidR="00130411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130411">
        <w:rPr>
          <w:rFonts w:ascii="Courier New" w:hAnsi="Courier New" w:cs="Courier New"/>
          <w:sz w:val="14"/>
          <w:szCs w:val="14"/>
        </w:rPr>
        <w:t>+----+------+------------------+------------+------------+------+----------+-----------------+</w:t>
      </w:r>
    </w:p>
    <w:p w14:paraId="32CF994E" w14:textId="01A91419" w:rsidR="00A220D7" w:rsidRPr="00130411" w:rsidRDefault="00130411" w:rsidP="00130411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130411">
        <w:rPr>
          <w:rFonts w:ascii="Courier New" w:hAnsi="Courier New" w:cs="Courier New"/>
          <w:sz w:val="14"/>
          <w:szCs w:val="14"/>
        </w:rPr>
        <w:t>13 rows in set (0.000 sec)</w:t>
      </w:r>
    </w:p>
    <w:p w14:paraId="012A2B67" w14:textId="77777777" w:rsidR="00C1639A" w:rsidRPr="00875E2A" w:rsidRDefault="00C1639A" w:rsidP="00C1639A">
      <w:pPr>
        <w:numPr>
          <w:ilvl w:val="0"/>
          <w:numId w:val="3"/>
        </w:numPr>
        <w:spacing w:line="360" w:lineRule="auto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Update data </w:t>
      </w:r>
      <w:proofErr w:type="spellStart"/>
      <w:r w:rsidRPr="00875E2A">
        <w:rPr>
          <w:rFonts w:ascii="Courier New" w:hAnsi="Courier New" w:cs="Courier New"/>
        </w:rPr>
        <w:t>stok</w:t>
      </w:r>
      <w:proofErr w:type="spellEnd"/>
      <w:r w:rsidRPr="00875E2A">
        <w:rPr>
          <w:rFonts w:ascii="Courier New" w:hAnsi="Courier New" w:cs="Courier New"/>
        </w:rPr>
        <w:t xml:space="preserve"> salah </w:t>
      </w:r>
      <w:proofErr w:type="spellStart"/>
      <w:r w:rsidRPr="00875E2A">
        <w:rPr>
          <w:rFonts w:ascii="Courier New" w:hAnsi="Courier New" w:cs="Courier New"/>
        </w:rPr>
        <w:t>satu</w:t>
      </w:r>
      <w:proofErr w:type="spellEnd"/>
      <w:r w:rsidRPr="00875E2A">
        <w:rPr>
          <w:rFonts w:ascii="Courier New" w:hAnsi="Courier New" w:cs="Courier New"/>
        </w:rPr>
        <w:t xml:space="preserve"> </w:t>
      </w:r>
      <w:proofErr w:type="spellStart"/>
      <w:r w:rsidRPr="00875E2A">
        <w:rPr>
          <w:rFonts w:ascii="Courier New" w:hAnsi="Courier New" w:cs="Courier New"/>
        </w:rPr>
        <w:t>produk</w:t>
      </w:r>
      <w:proofErr w:type="spellEnd"/>
    </w:p>
    <w:p w14:paraId="475B0F6C" w14:textId="77777777" w:rsidR="00736AE8" w:rsidRPr="00875E2A" w:rsidRDefault="00736AE8" w:rsidP="00736AE8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lastRenderedPageBreak/>
        <w:t>MariaDB [</w:t>
      </w:r>
      <w:proofErr w:type="spellStart"/>
      <w:r w:rsidRPr="00875E2A">
        <w:rPr>
          <w:rFonts w:ascii="Courier New" w:hAnsi="Courier New" w:cs="Courier New"/>
        </w:rPr>
        <w:t>dbkoperasi</w:t>
      </w:r>
      <w:proofErr w:type="spellEnd"/>
      <w:r w:rsidRPr="00875E2A">
        <w:rPr>
          <w:rFonts w:ascii="Courier New" w:hAnsi="Courier New" w:cs="Courier New"/>
        </w:rPr>
        <w:t xml:space="preserve">]&gt; UPDATE </w:t>
      </w:r>
      <w:proofErr w:type="spellStart"/>
      <w:r w:rsidRPr="00875E2A">
        <w:rPr>
          <w:rFonts w:ascii="Courier New" w:hAnsi="Courier New" w:cs="Courier New"/>
        </w:rPr>
        <w:t>produk</w:t>
      </w:r>
      <w:proofErr w:type="spellEnd"/>
    </w:p>
    <w:p w14:paraId="0B6B7077" w14:textId="77777777" w:rsidR="00736AE8" w:rsidRPr="00875E2A" w:rsidRDefault="00736AE8" w:rsidP="00736AE8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    -&gt; SET </w:t>
      </w:r>
      <w:proofErr w:type="spellStart"/>
      <w:r w:rsidRPr="00875E2A">
        <w:rPr>
          <w:rFonts w:ascii="Courier New" w:hAnsi="Courier New" w:cs="Courier New"/>
        </w:rPr>
        <w:t>stok</w:t>
      </w:r>
      <w:proofErr w:type="spellEnd"/>
      <w:r w:rsidRPr="00875E2A">
        <w:rPr>
          <w:rFonts w:ascii="Courier New" w:hAnsi="Courier New" w:cs="Courier New"/>
        </w:rPr>
        <w:t xml:space="preserve"> = 10</w:t>
      </w:r>
    </w:p>
    <w:p w14:paraId="33C63616" w14:textId="77777777" w:rsidR="00736AE8" w:rsidRPr="00875E2A" w:rsidRDefault="00736AE8" w:rsidP="00736AE8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    -&gt; WHERE </w:t>
      </w:r>
      <w:proofErr w:type="spellStart"/>
      <w:r w:rsidRPr="00875E2A">
        <w:rPr>
          <w:rFonts w:ascii="Courier New" w:hAnsi="Courier New" w:cs="Courier New"/>
        </w:rPr>
        <w:t>nama</w:t>
      </w:r>
      <w:proofErr w:type="spellEnd"/>
      <w:r w:rsidRPr="00875E2A">
        <w:rPr>
          <w:rFonts w:ascii="Courier New" w:hAnsi="Courier New" w:cs="Courier New"/>
        </w:rPr>
        <w:t xml:space="preserve"> = 'Samsung S23';</w:t>
      </w:r>
    </w:p>
    <w:p w14:paraId="5615ADF3" w14:textId="77777777" w:rsidR="00736AE8" w:rsidRPr="00875E2A" w:rsidRDefault="00736AE8" w:rsidP="00736AE8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>Query OK, 1 row affected (0.001 sec)</w:t>
      </w:r>
    </w:p>
    <w:p w14:paraId="237A1E19" w14:textId="3D1249D1" w:rsidR="00912070" w:rsidRPr="00875E2A" w:rsidRDefault="00736AE8" w:rsidP="00912070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Rows matched: </w:t>
      </w:r>
      <w:proofErr w:type="gramStart"/>
      <w:r w:rsidRPr="00875E2A">
        <w:rPr>
          <w:rFonts w:ascii="Courier New" w:hAnsi="Courier New" w:cs="Courier New"/>
        </w:rPr>
        <w:t>1  Changed</w:t>
      </w:r>
      <w:proofErr w:type="gramEnd"/>
      <w:r w:rsidRPr="00875E2A">
        <w:rPr>
          <w:rFonts w:ascii="Courier New" w:hAnsi="Courier New" w:cs="Courier New"/>
        </w:rPr>
        <w:t>: 1  Warnings: 0</w:t>
      </w:r>
    </w:p>
    <w:p w14:paraId="0FF4F60C" w14:textId="77777777" w:rsidR="00912070" w:rsidRPr="00875E2A" w:rsidRDefault="00912070" w:rsidP="00912070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]&gt; SELECT * FROM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>;</w:t>
      </w:r>
    </w:p>
    <w:p w14:paraId="57F189DC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>MariaDB [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dbkoperasi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]&gt; SELECT * FROM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produk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>;</w:t>
      </w:r>
    </w:p>
    <w:p w14:paraId="68429629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>+----+------+------------------+------------+------------+------+----------+-----------------+</w:t>
      </w:r>
    </w:p>
    <w:p w14:paraId="5D87898B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 xml:space="preserve">| id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kode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nama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         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harga_beli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harga_jual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stok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min_stok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jenis_produk_id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|</w:t>
      </w:r>
    </w:p>
    <w:p w14:paraId="33B493DB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>+----+------+------------------+------------+------------+------+----------+-----------------+</w:t>
      </w:r>
    </w:p>
    <w:p w14:paraId="319903CA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1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TV01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Televisi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21 inch |    3500000 |    5040000 |    5 |        2 |               1 |</w:t>
      </w:r>
    </w:p>
    <w:p w14:paraId="56331DF2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2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TV02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Televisi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40 inch |    5500000 |    7440000 |    4 |        2 |               1 |</w:t>
      </w:r>
    </w:p>
    <w:p w14:paraId="0210A449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3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K001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Kulkas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2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pintu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|    3500000 |    4680000 |    6 |        2 |               1 |</w:t>
      </w:r>
    </w:p>
    <w:p w14:paraId="537B300D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4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M001 | Meja Makan       |     500000 |     600000 |    4 |        3 |               2 |</w:t>
      </w:r>
    </w:p>
    <w:p w14:paraId="37EF5105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5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TK01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Teh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Kotak        |       3000 |       3500 |    6 |       10 |               4 |</w:t>
      </w:r>
    </w:p>
    <w:p w14:paraId="730405AE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6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PC01 | PC Desktop HP    |    7000000 |    9600000 |    9 |        2 |               5 |</w:t>
      </w:r>
    </w:p>
    <w:p w14:paraId="7C5ACE62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7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TB01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Teh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Botol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       |       2000 |       2500 |   53 |       10 |               4 |</w:t>
      </w:r>
    </w:p>
    <w:p w14:paraId="42AC6E47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8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AC01 | Notebook Acer    |    8000000 |   10800000 |    7 |        2 |               5 |</w:t>
      </w:r>
    </w:p>
    <w:p w14:paraId="6C0F6A30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proofErr w:type="gramStart"/>
      <w:r w:rsidRPr="00875E2A">
        <w:rPr>
          <w:rFonts w:ascii="Courier New" w:hAnsi="Courier New" w:cs="Courier New"/>
          <w:sz w:val="14"/>
          <w:szCs w:val="14"/>
        </w:rPr>
        <w:t>|  9</w:t>
      </w:r>
      <w:proofErr w:type="gramEnd"/>
      <w:r w:rsidRPr="00875E2A">
        <w:rPr>
          <w:rFonts w:ascii="Courier New" w:hAnsi="Courier New" w:cs="Courier New"/>
          <w:sz w:val="14"/>
          <w:szCs w:val="14"/>
        </w:rPr>
        <w:t xml:space="preserve"> | LN01 | Notebook Lenovo  |    9000000 |   12000000 |    9 |        2 |               5 |</w:t>
      </w:r>
    </w:p>
    <w:p w14:paraId="2669AFD2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>| 10 | L004 | Laptop HP        |   12000000 |   13000000 |   20 |        5 |               5 |</w:t>
      </w:r>
    </w:p>
    <w:p w14:paraId="3F8AD2D9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>| 11 | HP01 | Samsung S23      |   21000000 |   24000000 |    5 |        3 |               3 |</w:t>
      </w:r>
    </w:p>
    <w:p w14:paraId="4BC79437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>| 12 | HP02 | Redmi Note 9     |    4000000 |    5000000 |    6 |        5 |               4 |</w:t>
      </w:r>
    </w:p>
    <w:p w14:paraId="428DE376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 xml:space="preserve">| 13 | HP03 | </w:t>
      </w:r>
      <w:proofErr w:type="spellStart"/>
      <w:r w:rsidRPr="00875E2A">
        <w:rPr>
          <w:rFonts w:ascii="Courier New" w:hAnsi="Courier New" w:cs="Courier New"/>
          <w:sz w:val="14"/>
          <w:szCs w:val="14"/>
        </w:rPr>
        <w:t>Iphone</w:t>
      </w:r>
      <w:proofErr w:type="spellEnd"/>
      <w:r w:rsidRPr="00875E2A">
        <w:rPr>
          <w:rFonts w:ascii="Courier New" w:hAnsi="Courier New" w:cs="Courier New"/>
          <w:sz w:val="14"/>
          <w:szCs w:val="14"/>
        </w:rPr>
        <w:t xml:space="preserve"> 11        |   10000000 |   12000000 |    4 |        3 |               2 |</w:t>
      </w:r>
    </w:p>
    <w:p w14:paraId="585C0BC5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4"/>
          <w:szCs w:val="14"/>
        </w:rPr>
      </w:pPr>
      <w:r w:rsidRPr="00875E2A">
        <w:rPr>
          <w:rFonts w:ascii="Courier New" w:hAnsi="Courier New" w:cs="Courier New"/>
          <w:sz w:val="14"/>
          <w:szCs w:val="14"/>
        </w:rPr>
        <w:t>+----+------+------------------+------------+------------+------+----------+-----------------+</w:t>
      </w:r>
    </w:p>
    <w:p w14:paraId="72AD02D0" w14:textId="5E3C5F9A" w:rsidR="00912070" w:rsidRPr="00875E2A" w:rsidRDefault="00875E2A" w:rsidP="00875E2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4"/>
          <w:szCs w:val="14"/>
        </w:rPr>
        <w:t>13 rows in set (0.000 sec)</w:t>
      </w:r>
    </w:p>
    <w:p w14:paraId="49CFB5E8" w14:textId="77777777" w:rsidR="00C1639A" w:rsidRPr="00875E2A" w:rsidRDefault="00C1639A" w:rsidP="00C1639A">
      <w:pPr>
        <w:numPr>
          <w:ilvl w:val="0"/>
          <w:numId w:val="3"/>
        </w:numPr>
        <w:spacing w:line="360" w:lineRule="auto"/>
        <w:rPr>
          <w:rFonts w:ascii="Courier New" w:hAnsi="Courier New" w:cs="Courier New"/>
        </w:rPr>
      </w:pPr>
      <w:proofErr w:type="spellStart"/>
      <w:r w:rsidRPr="00875E2A">
        <w:rPr>
          <w:rFonts w:ascii="Courier New" w:hAnsi="Courier New" w:cs="Courier New"/>
        </w:rPr>
        <w:t>Buat</w:t>
      </w:r>
      <w:proofErr w:type="spellEnd"/>
      <w:r w:rsidRPr="00875E2A">
        <w:rPr>
          <w:rFonts w:ascii="Courier New" w:hAnsi="Courier New" w:cs="Courier New"/>
        </w:rPr>
        <w:t xml:space="preserve"> </w:t>
      </w:r>
      <w:proofErr w:type="spellStart"/>
      <w:r w:rsidRPr="00875E2A">
        <w:rPr>
          <w:rFonts w:ascii="Courier New" w:hAnsi="Courier New" w:cs="Courier New"/>
        </w:rPr>
        <w:t>savepoint</w:t>
      </w:r>
      <w:proofErr w:type="spellEnd"/>
    </w:p>
    <w:p w14:paraId="5787AA67" w14:textId="77777777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>MariaDB [</w:t>
      </w:r>
      <w:proofErr w:type="spellStart"/>
      <w:r w:rsidRPr="00875E2A">
        <w:rPr>
          <w:rFonts w:ascii="Courier New" w:hAnsi="Courier New" w:cs="Courier New"/>
        </w:rPr>
        <w:t>dbkoperasi</w:t>
      </w:r>
      <w:proofErr w:type="spellEnd"/>
      <w:r w:rsidRPr="00875E2A">
        <w:rPr>
          <w:rFonts w:ascii="Courier New" w:hAnsi="Courier New" w:cs="Courier New"/>
        </w:rPr>
        <w:t xml:space="preserve">]&gt; SAVEPOINT </w:t>
      </w:r>
      <w:proofErr w:type="spellStart"/>
      <w:r w:rsidRPr="00875E2A">
        <w:rPr>
          <w:rFonts w:ascii="Courier New" w:hAnsi="Courier New" w:cs="Courier New"/>
        </w:rPr>
        <w:t>delete_pembayaran</w:t>
      </w:r>
      <w:proofErr w:type="spellEnd"/>
      <w:r w:rsidRPr="00875E2A">
        <w:rPr>
          <w:rFonts w:ascii="Courier New" w:hAnsi="Courier New" w:cs="Courier New"/>
        </w:rPr>
        <w:t>;</w:t>
      </w:r>
    </w:p>
    <w:p w14:paraId="3977DDA1" w14:textId="467E2BA6" w:rsidR="00875E2A" w:rsidRPr="00875E2A" w:rsidRDefault="00875E2A" w:rsidP="00875E2A">
      <w:pPr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>Query OK, 0 rows affected (0.000 sec)</w:t>
      </w:r>
    </w:p>
    <w:p w14:paraId="4082548F" w14:textId="77777777" w:rsidR="00C1639A" w:rsidRPr="00875E2A" w:rsidRDefault="00C1639A" w:rsidP="00C1639A">
      <w:pPr>
        <w:numPr>
          <w:ilvl w:val="0"/>
          <w:numId w:val="3"/>
        </w:numPr>
        <w:spacing w:line="360" w:lineRule="auto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Hapus salah </w:t>
      </w:r>
      <w:proofErr w:type="spellStart"/>
      <w:r w:rsidRPr="00875E2A">
        <w:rPr>
          <w:rFonts w:ascii="Courier New" w:hAnsi="Courier New" w:cs="Courier New"/>
        </w:rPr>
        <w:t>satu</w:t>
      </w:r>
      <w:proofErr w:type="spellEnd"/>
      <w:r w:rsidRPr="00875E2A">
        <w:rPr>
          <w:rFonts w:ascii="Courier New" w:hAnsi="Courier New" w:cs="Courier New"/>
        </w:rPr>
        <w:t xml:space="preserve"> data </w:t>
      </w:r>
      <w:proofErr w:type="spellStart"/>
      <w:r w:rsidRPr="00875E2A">
        <w:rPr>
          <w:rFonts w:ascii="Courier New" w:hAnsi="Courier New" w:cs="Courier New"/>
        </w:rPr>
        <w:t>pembayaran</w:t>
      </w:r>
      <w:proofErr w:type="spellEnd"/>
    </w:p>
    <w:p w14:paraId="164C4409" w14:textId="38E1E600" w:rsidR="00875E2A" w:rsidRPr="00875E2A" w:rsidRDefault="00875E2A" w:rsidP="00875E2A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]&gt; DELETE FROM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pembayaran</w:t>
      </w:r>
      <w:proofErr w:type="spellEnd"/>
    </w:p>
    <w:p w14:paraId="06DABF66" w14:textId="162743A2" w:rsidR="00875E2A" w:rsidRPr="00875E2A" w:rsidRDefault="00875E2A" w:rsidP="00875E2A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    -&gt;      WHERE id </w:t>
      </w:r>
      <w:proofErr w:type="gramStart"/>
      <w:r w:rsidRPr="00875E2A">
        <w:rPr>
          <w:rFonts w:ascii="Courier New" w:hAnsi="Courier New" w:cs="Courier New"/>
          <w:sz w:val="18"/>
          <w:szCs w:val="18"/>
        </w:rPr>
        <w:t>= ;</w:t>
      </w:r>
      <w:proofErr w:type="gramEnd"/>
    </w:p>
    <w:p w14:paraId="10ED7364" w14:textId="77777777" w:rsidR="00875E2A" w:rsidRPr="00875E2A" w:rsidRDefault="00875E2A" w:rsidP="00875E2A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>Query OK, 1 row affected (0.050 sec)</w:t>
      </w:r>
    </w:p>
    <w:p w14:paraId="007073D0" w14:textId="01518BEE" w:rsidR="00875E2A" w:rsidRPr="00875E2A" w:rsidRDefault="00875E2A" w:rsidP="00875E2A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="00993695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]&gt; select * from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>;</w:t>
      </w:r>
    </w:p>
    <w:p w14:paraId="751793AE" w14:textId="77777777" w:rsidR="00875E2A" w:rsidRPr="00875E2A" w:rsidRDefault="00875E2A" w:rsidP="00875E2A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24895EFE" w14:textId="77777777" w:rsidR="00875E2A" w:rsidRPr="00875E2A" w:rsidRDefault="00875E2A" w:rsidP="00875E2A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 xml:space="preserve">| id |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nokuitansi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   | </w:t>
      </w:r>
      <w:proofErr w:type="spellStart"/>
      <w:proofErr w:type="gramStart"/>
      <w:r w:rsidRPr="00875E2A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875E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ke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  | </w:t>
      </w:r>
      <w:proofErr w:type="spellStart"/>
      <w:r w:rsidRPr="00875E2A">
        <w:rPr>
          <w:rFonts w:ascii="Courier New" w:hAnsi="Courier New" w:cs="Courier New"/>
          <w:sz w:val="18"/>
          <w:szCs w:val="18"/>
        </w:rPr>
        <w:t>pesanan_id</w:t>
      </w:r>
      <w:proofErr w:type="spellEnd"/>
      <w:r w:rsidRPr="00875E2A">
        <w:rPr>
          <w:rFonts w:ascii="Courier New" w:hAnsi="Courier New" w:cs="Courier New"/>
          <w:sz w:val="18"/>
          <w:szCs w:val="18"/>
        </w:rPr>
        <w:t xml:space="preserve"> |</w:t>
      </w:r>
    </w:p>
    <w:p w14:paraId="450E0120" w14:textId="77777777" w:rsidR="00875E2A" w:rsidRPr="00875E2A" w:rsidRDefault="00875E2A" w:rsidP="00875E2A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454E1412" w14:textId="77777777" w:rsidR="00875E2A" w:rsidRPr="00875E2A" w:rsidRDefault="00875E2A" w:rsidP="00875E2A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875E2A">
        <w:rPr>
          <w:rFonts w:ascii="Courier New" w:hAnsi="Courier New" w:cs="Courier New"/>
          <w:sz w:val="18"/>
          <w:szCs w:val="18"/>
        </w:rPr>
        <w:t>|  6</w:t>
      </w:r>
      <w:proofErr w:type="gramEnd"/>
      <w:r w:rsidRPr="00875E2A">
        <w:rPr>
          <w:rFonts w:ascii="Courier New" w:hAnsi="Courier New" w:cs="Courier New"/>
          <w:sz w:val="18"/>
          <w:szCs w:val="18"/>
        </w:rPr>
        <w:t xml:space="preserve"> | k002       | 2023-10-18 | 5000000 |    1 |          1 |</w:t>
      </w:r>
    </w:p>
    <w:p w14:paraId="5F64E282" w14:textId="77777777" w:rsidR="00875E2A" w:rsidRPr="00875E2A" w:rsidRDefault="00875E2A" w:rsidP="00875E2A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75E2A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276DB861" w14:textId="3C528B9D" w:rsidR="00875E2A" w:rsidRPr="00875E2A" w:rsidRDefault="00875E2A" w:rsidP="00875E2A">
      <w:pPr>
        <w:pStyle w:val="ListParagraph"/>
        <w:spacing w:line="360" w:lineRule="auto"/>
        <w:ind w:left="1440"/>
        <w:rPr>
          <w:rFonts w:ascii="Courier New" w:hAnsi="Courier New" w:cs="Courier New"/>
        </w:rPr>
      </w:pPr>
      <w:r w:rsidRPr="00875E2A">
        <w:rPr>
          <w:rFonts w:ascii="Courier New" w:hAnsi="Courier New" w:cs="Courier New"/>
          <w:sz w:val="18"/>
          <w:szCs w:val="18"/>
        </w:rPr>
        <w:t>1 row in set (0.001 sec)</w:t>
      </w: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Kembali </w:t>
      </w:r>
      <w:proofErr w:type="spellStart"/>
      <w:r w:rsidRPr="00875E2A">
        <w:rPr>
          <w:rFonts w:ascii="Courier New" w:hAnsi="Courier New" w:cs="Courier New"/>
        </w:rPr>
        <w:t>ke</w:t>
      </w:r>
      <w:proofErr w:type="spellEnd"/>
      <w:r w:rsidRPr="00875E2A">
        <w:rPr>
          <w:rFonts w:ascii="Courier New" w:hAnsi="Courier New" w:cs="Courier New"/>
        </w:rPr>
        <w:t xml:space="preserve"> </w:t>
      </w:r>
      <w:proofErr w:type="spellStart"/>
      <w:r w:rsidRPr="00875E2A">
        <w:rPr>
          <w:rFonts w:ascii="Courier New" w:hAnsi="Courier New" w:cs="Courier New"/>
        </w:rPr>
        <w:t>savepoint</w:t>
      </w:r>
      <w:proofErr w:type="spellEnd"/>
    </w:p>
    <w:p w14:paraId="494561A0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>MariaDB [</w:t>
      </w:r>
      <w:proofErr w:type="spellStart"/>
      <w:r w:rsidRPr="00993695">
        <w:rPr>
          <w:rFonts w:ascii="Courier New" w:hAnsi="Courier New" w:cs="Courier New"/>
        </w:rPr>
        <w:t>dbkoperasi</w:t>
      </w:r>
      <w:proofErr w:type="spellEnd"/>
      <w:r w:rsidRPr="00993695">
        <w:rPr>
          <w:rFonts w:ascii="Courier New" w:hAnsi="Courier New" w:cs="Courier New"/>
        </w:rPr>
        <w:t>]&gt; ROLLBACK;</w:t>
      </w:r>
    </w:p>
    <w:p w14:paraId="6FB1906E" w14:textId="05BF1CBB" w:rsidR="00130411" w:rsidRPr="00875E2A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>Query OK, 0 rows affected (0.005 sec)</w:t>
      </w:r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  <w:rPr>
          <w:rFonts w:ascii="Courier New" w:hAnsi="Courier New" w:cs="Courier New"/>
        </w:rPr>
      </w:pPr>
      <w:r w:rsidRPr="00875E2A">
        <w:rPr>
          <w:rFonts w:ascii="Courier New" w:hAnsi="Courier New" w:cs="Courier New"/>
        </w:rPr>
        <w:t xml:space="preserve">Update data </w:t>
      </w:r>
      <w:proofErr w:type="spellStart"/>
      <w:r w:rsidRPr="00875E2A">
        <w:rPr>
          <w:rFonts w:ascii="Courier New" w:hAnsi="Courier New" w:cs="Courier New"/>
        </w:rPr>
        <w:t>iuran</w:t>
      </w:r>
      <w:proofErr w:type="spellEnd"/>
      <w:r w:rsidRPr="00875E2A">
        <w:rPr>
          <w:rFonts w:ascii="Courier New" w:hAnsi="Courier New" w:cs="Courier New"/>
        </w:rPr>
        <w:t xml:space="preserve"> salah </w:t>
      </w:r>
      <w:proofErr w:type="spellStart"/>
      <w:r w:rsidRPr="00875E2A">
        <w:rPr>
          <w:rFonts w:ascii="Courier New" w:hAnsi="Courier New" w:cs="Courier New"/>
        </w:rPr>
        <w:t>satu</w:t>
      </w:r>
      <w:proofErr w:type="spellEnd"/>
      <w:r w:rsidRPr="00875E2A">
        <w:rPr>
          <w:rFonts w:ascii="Courier New" w:hAnsi="Courier New" w:cs="Courier New"/>
        </w:rPr>
        <w:t xml:space="preserve"> </w:t>
      </w:r>
      <w:proofErr w:type="spellStart"/>
      <w:r w:rsidRPr="00875E2A">
        <w:rPr>
          <w:rFonts w:ascii="Courier New" w:hAnsi="Courier New" w:cs="Courier New"/>
        </w:rPr>
        <w:t>kartu</w:t>
      </w:r>
      <w:proofErr w:type="spellEnd"/>
    </w:p>
    <w:p w14:paraId="77DEA921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lastRenderedPageBreak/>
        <w:t>MariaDB [</w:t>
      </w:r>
      <w:proofErr w:type="spellStart"/>
      <w:r w:rsidRPr="00993695">
        <w:rPr>
          <w:rFonts w:ascii="Courier New" w:hAnsi="Courier New" w:cs="Courier New"/>
        </w:rPr>
        <w:t>dbkoperasi</w:t>
      </w:r>
      <w:proofErr w:type="spellEnd"/>
      <w:r w:rsidRPr="00993695">
        <w:rPr>
          <w:rFonts w:ascii="Courier New" w:hAnsi="Courier New" w:cs="Courier New"/>
        </w:rPr>
        <w:t xml:space="preserve">]&gt; UPDATE </w:t>
      </w:r>
      <w:proofErr w:type="spellStart"/>
      <w:r w:rsidRPr="00993695">
        <w:rPr>
          <w:rFonts w:ascii="Courier New" w:hAnsi="Courier New" w:cs="Courier New"/>
        </w:rPr>
        <w:t>kartu</w:t>
      </w:r>
      <w:proofErr w:type="spellEnd"/>
    </w:p>
    <w:p w14:paraId="340B3F5D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 xml:space="preserve">    -&gt; SET </w:t>
      </w:r>
      <w:proofErr w:type="spellStart"/>
      <w:r w:rsidRPr="00993695">
        <w:rPr>
          <w:rFonts w:ascii="Courier New" w:hAnsi="Courier New" w:cs="Courier New"/>
        </w:rPr>
        <w:t>iuran</w:t>
      </w:r>
      <w:proofErr w:type="spellEnd"/>
      <w:r w:rsidRPr="00993695">
        <w:rPr>
          <w:rFonts w:ascii="Courier New" w:hAnsi="Courier New" w:cs="Courier New"/>
        </w:rPr>
        <w:t xml:space="preserve"> = 200000</w:t>
      </w:r>
    </w:p>
    <w:p w14:paraId="2E8AADAD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 xml:space="preserve">    -&gt; WHERE </w:t>
      </w:r>
      <w:proofErr w:type="spellStart"/>
      <w:r w:rsidRPr="00993695">
        <w:rPr>
          <w:rFonts w:ascii="Courier New" w:hAnsi="Courier New" w:cs="Courier New"/>
        </w:rPr>
        <w:t>nama</w:t>
      </w:r>
      <w:proofErr w:type="spellEnd"/>
      <w:r w:rsidRPr="00993695">
        <w:rPr>
          <w:rFonts w:ascii="Courier New" w:hAnsi="Courier New" w:cs="Courier New"/>
        </w:rPr>
        <w:t xml:space="preserve"> = 'Gold </w:t>
      </w:r>
      <w:proofErr w:type="spellStart"/>
      <w:r w:rsidRPr="00993695">
        <w:rPr>
          <w:rFonts w:ascii="Courier New" w:hAnsi="Courier New" w:cs="Courier New"/>
        </w:rPr>
        <w:t>utama</w:t>
      </w:r>
      <w:proofErr w:type="spellEnd"/>
      <w:r w:rsidRPr="00993695">
        <w:rPr>
          <w:rFonts w:ascii="Courier New" w:hAnsi="Courier New" w:cs="Courier New"/>
        </w:rPr>
        <w:t>';</w:t>
      </w:r>
    </w:p>
    <w:p w14:paraId="193585FD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>Query OK, 1 row affected (0.002 sec)</w:t>
      </w:r>
    </w:p>
    <w:p w14:paraId="356200F8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 xml:space="preserve">Rows matched: </w:t>
      </w:r>
      <w:proofErr w:type="gramStart"/>
      <w:r w:rsidRPr="00993695">
        <w:rPr>
          <w:rFonts w:ascii="Courier New" w:hAnsi="Courier New" w:cs="Courier New"/>
        </w:rPr>
        <w:t>1  Changed</w:t>
      </w:r>
      <w:proofErr w:type="gramEnd"/>
      <w:r w:rsidRPr="00993695">
        <w:rPr>
          <w:rFonts w:ascii="Courier New" w:hAnsi="Courier New" w:cs="Courier New"/>
        </w:rPr>
        <w:t>: 1  Warnings: 0</w:t>
      </w:r>
    </w:p>
    <w:p w14:paraId="0BCBFD91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</w:p>
    <w:p w14:paraId="2BCB647E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>MariaDB [</w:t>
      </w:r>
      <w:proofErr w:type="spellStart"/>
      <w:r w:rsidRPr="00993695">
        <w:rPr>
          <w:rFonts w:ascii="Courier New" w:hAnsi="Courier New" w:cs="Courier New"/>
        </w:rPr>
        <w:t>dbkoperasi</w:t>
      </w:r>
      <w:proofErr w:type="spellEnd"/>
      <w:r w:rsidRPr="00993695">
        <w:rPr>
          <w:rFonts w:ascii="Courier New" w:hAnsi="Courier New" w:cs="Courier New"/>
        </w:rPr>
        <w:t xml:space="preserve">]&gt; SELECT * FROM </w:t>
      </w:r>
      <w:proofErr w:type="spellStart"/>
      <w:r w:rsidRPr="00993695">
        <w:rPr>
          <w:rFonts w:ascii="Courier New" w:hAnsi="Courier New" w:cs="Courier New"/>
        </w:rPr>
        <w:t>kartu</w:t>
      </w:r>
      <w:proofErr w:type="spellEnd"/>
      <w:r w:rsidRPr="00993695">
        <w:rPr>
          <w:rFonts w:ascii="Courier New" w:hAnsi="Courier New" w:cs="Courier New"/>
        </w:rPr>
        <w:t>;</w:t>
      </w:r>
    </w:p>
    <w:p w14:paraId="34DAEDD2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>+----+------+---------------+--------+--------+</w:t>
      </w:r>
    </w:p>
    <w:p w14:paraId="4DE26608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 xml:space="preserve">| id | </w:t>
      </w:r>
      <w:proofErr w:type="spellStart"/>
      <w:r w:rsidRPr="00993695">
        <w:rPr>
          <w:rFonts w:ascii="Courier New" w:hAnsi="Courier New" w:cs="Courier New"/>
        </w:rPr>
        <w:t>kode</w:t>
      </w:r>
      <w:proofErr w:type="spellEnd"/>
      <w:r w:rsidRPr="00993695">
        <w:rPr>
          <w:rFonts w:ascii="Courier New" w:hAnsi="Courier New" w:cs="Courier New"/>
        </w:rPr>
        <w:t xml:space="preserve"> | </w:t>
      </w:r>
      <w:proofErr w:type="spellStart"/>
      <w:r w:rsidRPr="00993695">
        <w:rPr>
          <w:rFonts w:ascii="Courier New" w:hAnsi="Courier New" w:cs="Courier New"/>
        </w:rPr>
        <w:t>nama</w:t>
      </w:r>
      <w:proofErr w:type="spellEnd"/>
      <w:r w:rsidRPr="00993695">
        <w:rPr>
          <w:rFonts w:ascii="Courier New" w:hAnsi="Courier New" w:cs="Courier New"/>
        </w:rPr>
        <w:t xml:space="preserve">          | </w:t>
      </w:r>
      <w:proofErr w:type="spellStart"/>
      <w:r w:rsidRPr="00993695">
        <w:rPr>
          <w:rFonts w:ascii="Courier New" w:hAnsi="Courier New" w:cs="Courier New"/>
        </w:rPr>
        <w:t>diskon</w:t>
      </w:r>
      <w:proofErr w:type="spellEnd"/>
      <w:r w:rsidRPr="00993695">
        <w:rPr>
          <w:rFonts w:ascii="Courier New" w:hAnsi="Courier New" w:cs="Courier New"/>
        </w:rPr>
        <w:t xml:space="preserve"> | </w:t>
      </w:r>
      <w:proofErr w:type="spellStart"/>
      <w:proofErr w:type="gramStart"/>
      <w:r w:rsidRPr="00993695">
        <w:rPr>
          <w:rFonts w:ascii="Courier New" w:hAnsi="Courier New" w:cs="Courier New"/>
        </w:rPr>
        <w:t>iuran</w:t>
      </w:r>
      <w:proofErr w:type="spellEnd"/>
      <w:r w:rsidRPr="00993695">
        <w:rPr>
          <w:rFonts w:ascii="Courier New" w:hAnsi="Courier New" w:cs="Courier New"/>
        </w:rPr>
        <w:t xml:space="preserve">  |</w:t>
      </w:r>
      <w:proofErr w:type="gramEnd"/>
    </w:p>
    <w:p w14:paraId="01712B75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>+----+------+---------------+--------+--------+</w:t>
      </w:r>
    </w:p>
    <w:p w14:paraId="6D9CE637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proofErr w:type="gramStart"/>
      <w:r w:rsidRPr="00993695">
        <w:rPr>
          <w:rFonts w:ascii="Courier New" w:hAnsi="Courier New" w:cs="Courier New"/>
        </w:rPr>
        <w:t>|  1</w:t>
      </w:r>
      <w:proofErr w:type="gramEnd"/>
      <w:r w:rsidRPr="00993695">
        <w:rPr>
          <w:rFonts w:ascii="Courier New" w:hAnsi="Courier New" w:cs="Courier New"/>
        </w:rPr>
        <w:t xml:space="preserve"> | GOLD | Gold Utama    |   0.05 | 200000 |</w:t>
      </w:r>
    </w:p>
    <w:p w14:paraId="3738CD75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proofErr w:type="gramStart"/>
      <w:r w:rsidRPr="00993695">
        <w:rPr>
          <w:rFonts w:ascii="Courier New" w:hAnsi="Courier New" w:cs="Courier New"/>
        </w:rPr>
        <w:t>|  2</w:t>
      </w:r>
      <w:proofErr w:type="gramEnd"/>
      <w:r w:rsidRPr="00993695">
        <w:rPr>
          <w:rFonts w:ascii="Courier New" w:hAnsi="Courier New" w:cs="Courier New"/>
        </w:rPr>
        <w:t xml:space="preserve"> | PLAT | Platinum Jaya |    0.1 | 150000 |</w:t>
      </w:r>
    </w:p>
    <w:p w14:paraId="192EE217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proofErr w:type="gramStart"/>
      <w:r w:rsidRPr="00993695">
        <w:rPr>
          <w:rFonts w:ascii="Courier New" w:hAnsi="Courier New" w:cs="Courier New"/>
        </w:rPr>
        <w:t>|  3</w:t>
      </w:r>
      <w:proofErr w:type="gramEnd"/>
      <w:r w:rsidRPr="00993695">
        <w:rPr>
          <w:rFonts w:ascii="Courier New" w:hAnsi="Courier New" w:cs="Courier New"/>
        </w:rPr>
        <w:t xml:space="preserve"> | SLV  | Silver        |  0.025 |  50000 |</w:t>
      </w:r>
    </w:p>
    <w:p w14:paraId="36A44501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proofErr w:type="gramStart"/>
      <w:r w:rsidRPr="00993695">
        <w:rPr>
          <w:rFonts w:ascii="Courier New" w:hAnsi="Courier New" w:cs="Courier New"/>
        </w:rPr>
        <w:t>|  4</w:t>
      </w:r>
      <w:proofErr w:type="gramEnd"/>
      <w:r w:rsidRPr="00993695">
        <w:rPr>
          <w:rFonts w:ascii="Courier New" w:hAnsi="Courier New" w:cs="Courier New"/>
        </w:rPr>
        <w:t xml:space="preserve"> | NO   | Non Member    |      0 |      0 |</w:t>
      </w:r>
    </w:p>
    <w:p w14:paraId="56F7F720" w14:textId="77777777" w:rsidR="00993695" w:rsidRPr="00993695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>+----+------+---------------+--------+--------+</w:t>
      </w:r>
    </w:p>
    <w:p w14:paraId="04D72AA5" w14:textId="01D07692" w:rsidR="00993695" w:rsidRPr="00875E2A" w:rsidRDefault="00993695" w:rsidP="00993695">
      <w:pPr>
        <w:spacing w:line="360" w:lineRule="auto"/>
        <w:ind w:left="1440"/>
        <w:rPr>
          <w:rFonts w:ascii="Courier New" w:hAnsi="Courier New" w:cs="Courier New"/>
        </w:rPr>
      </w:pPr>
      <w:r w:rsidRPr="00993695">
        <w:rPr>
          <w:rFonts w:ascii="Courier New" w:hAnsi="Courier New" w:cs="Courier New"/>
        </w:rPr>
        <w:t>4 rows in set (0.000 sec)</w:t>
      </w:r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  <w:rPr>
          <w:rFonts w:ascii="Courier New" w:hAnsi="Courier New" w:cs="Courier New"/>
        </w:rPr>
      </w:pPr>
      <w:proofErr w:type="spellStart"/>
      <w:r w:rsidRPr="00875E2A">
        <w:rPr>
          <w:rFonts w:ascii="Courier New" w:hAnsi="Courier New" w:cs="Courier New"/>
        </w:rPr>
        <w:t>Akhiri</w:t>
      </w:r>
      <w:proofErr w:type="spellEnd"/>
      <w:r w:rsidRPr="00875E2A">
        <w:rPr>
          <w:rFonts w:ascii="Courier New" w:hAnsi="Courier New" w:cs="Courier New"/>
        </w:rPr>
        <w:t xml:space="preserve"> transaction </w:t>
      </w:r>
      <w:proofErr w:type="spellStart"/>
      <w:r w:rsidRPr="00875E2A">
        <w:rPr>
          <w:rFonts w:ascii="Courier New" w:hAnsi="Courier New" w:cs="Courier New"/>
        </w:rPr>
        <w:t>dengan</w:t>
      </w:r>
      <w:proofErr w:type="spellEnd"/>
      <w:r w:rsidRPr="00875E2A">
        <w:rPr>
          <w:rFonts w:ascii="Courier New" w:hAnsi="Courier New" w:cs="Courier New"/>
        </w:rPr>
        <w:t xml:space="preserve"> commit</w:t>
      </w:r>
    </w:p>
    <w:p w14:paraId="1533E5B2" w14:textId="77777777" w:rsidR="00646E74" w:rsidRPr="00646E74" w:rsidRDefault="00646E74" w:rsidP="00646E74">
      <w:pPr>
        <w:spacing w:line="360" w:lineRule="auto"/>
        <w:ind w:left="1440"/>
        <w:rPr>
          <w:rFonts w:ascii="Courier New" w:hAnsi="Courier New" w:cs="Courier New"/>
        </w:rPr>
      </w:pPr>
      <w:r w:rsidRPr="00646E74">
        <w:rPr>
          <w:rFonts w:ascii="Courier New" w:hAnsi="Courier New" w:cs="Courier New"/>
        </w:rPr>
        <w:t>MariaDB [</w:t>
      </w:r>
      <w:proofErr w:type="spellStart"/>
      <w:r w:rsidRPr="00646E74">
        <w:rPr>
          <w:rFonts w:ascii="Courier New" w:hAnsi="Courier New" w:cs="Courier New"/>
        </w:rPr>
        <w:t>dbkoperasi</w:t>
      </w:r>
      <w:proofErr w:type="spellEnd"/>
      <w:r w:rsidRPr="00646E74">
        <w:rPr>
          <w:rFonts w:ascii="Courier New" w:hAnsi="Courier New" w:cs="Courier New"/>
        </w:rPr>
        <w:t>]&gt; COMMIT;</w:t>
      </w:r>
    </w:p>
    <w:p w14:paraId="00000083" w14:textId="0364B32C" w:rsidR="00C25193" w:rsidRDefault="00646E74" w:rsidP="00646E74">
      <w:pPr>
        <w:spacing w:line="360" w:lineRule="auto"/>
        <w:ind w:left="1440"/>
        <w:rPr>
          <w:rFonts w:ascii="Courier New" w:hAnsi="Courier New" w:cs="Courier New"/>
        </w:rPr>
      </w:pPr>
      <w:r w:rsidRPr="00646E74">
        <w:rPr>
          <w:rFonts w:ascii="Courier New" w:hAnsi="Courier New" w:cs="Courier New"/>
        </w:rPr>
        <w:t>Query OK, 0 rows affected (0.000 sec)</w:t>
      </w:r>
    </w:p>
    <w:p w14:paraId="5CD0B22B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11688BF2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4F8B88C4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2F91607F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79C4D871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7F41E5AA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19D5925B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41C4C45D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0EE83755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66008996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68CC59FA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076D5145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55B242C4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607AA7E5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627B3EF5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68FB6F6F" w14:textId="77777777" w:rsidR="00646E74" w:rsidRPr="00646E74" w:rsidRDefault="00646E74" w:rsidP="00646E74">
      <w:pPr>
        <w:rPr>
          <w:rFonts w:ascii="Courier New" w:hAnsi="Courier New" w:cs="Courier New"/>
        </w:rPr>
      </w:pPr>
    </w:p>
    <w:p w14:paraId="34EA4BCB" w14:textId="77777777" w:rsidR="00646E74" w:rsidRDefault="00646E74" w:rsidP="00646E74">
      <w:pPr>
        <w:rPr>
          <w:rFonts w:ascii="Courier New" w:hAnsi="Courier New" w:cs="Courier New"/>
        </w:rPr>
      </w:pPr>
    </w:p>
    <w:p w14:paraId="5DD81DE8" w14:textId="470041CB" w:rsidR="00646E74" w:rsidRPr="00646E74" w:rsidRDefault="00646E74" w:rsidP="00646E74">
      <w:pPr>
        <w:tabs>
          <w:tab w:val="left" w:pos="381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646E74" w:rsidRPr="00646E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35CC3" w14:textId="77777777" w:rsidR="00A7237A" w:rsidRDefault="00A7237A">
      <w:r>
        <w:separator/>
      </w:r>
    </w:p>
  </w:endnote>
  <w:endnote w:type="continuationSeparator" w:id="0">
    <w:p w14:paraId="58844967" w14:textId="77777777" w:rsidR="00A7237A" w:rsidRDefault="00A7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E928" w14:textId="77777777" w:rsidR="00A7237A" w:rsidRDefault="00A7237A">
      <w:r>
        <w:separator/>
      </w:r>
    </w:p>
  </w:footnote>
  <w:footnote w:type="continuationSeparator" w:id="0">
    <w:p w14:paraId="0B0CA8F6" w14:textId="77777777" w:rsidR="00A7237A" w:rsidRDefault="00A72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7597942">
    <w:abstractNumId w:val="0"/>
  </w:num>
  <w:num w:numId="2" w16cid:durableId="1667201070">
    <w:abstractNumId w:val="1"/>
  </w:num>
  <w:num w:numId="3" w16cid:durableId="677003329">
    <w:abstractNumId w:val="2"/>
  </w:num>
  <w:num w:numId="4" w16cid:durableId="1670403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127770"/>
    <w:rsid w:val="00130411"/>
    <w:rsid w:val="0014600C"/>
    <w:rsid w:val="00200752"/>
    <w:rsid w:val="002170F4"/>
    <w:rsid w:val="002D5417"/>
    <w:rsid w:val="00357042"/>
    <w:rsid w:val="003936D2"/>
    <w:rsid w:val="003A09E9"/>
    <w:rsid w:val="003B4F0E"/>
    <w:rsid w:val="003E4923"/>
    <w:rsid w:val="004E06BF"/>
    <w:rsid w:val="004F63DF"/>
    <w:rsid w:val="00563E4C"/>
    <w:rsid w:val="005B60F1"/>
    <w:rsid w:val="00646E74"/>
    <w:rsid w:val="00676521"/>
    <w:rsid w:val="006F1230"/>
    <w:rsid w:val="00736AE8"/>
    <w:rsid w:val="008747AC"/>
    <w:rsid w:val="00875E2A"/>
    <w:rsid w:val="008F267B"/>
    <w:rsid w:val="00911D37"/>
    <w:rsid w:val="00912070"/>
    <w:rsid w:val="00946715"/>
    <w:rsid w:val="00993695"/>
    <w:rsid w:val="00A220D7"/>
    <w:rsid w:val="00A7237A"/>
    <w:rsid w:val="00BF70A3"/>
    <w:rsid w:val="00C1639A"/>
    <w:rsid w:val="00C25193"/>
    <w:rsid w:val="00CA71F3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muri fanu</cp:lastModifiedBy>
  <cp:revision>19</cp:revision>
  <dcterms:created xsi:type="dcterms:W3CDTF">2023-10-17T03:07:00Z</dcterms:created>
  <dcterms:modified xsi:type="dcterms:W3CDTF">2023-10-18T09:23:00Z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